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4DB" w:rsidRPr="006754DB" w:rsidRDefault="006754DB" w:rsidP="006754DB">
      <w:pPr>
        <w:pStyle w:val="Header"/>
        <w:tabs>
          <w:tab w:val="clear" w:pos="4320"/>
          <w:tab w:val="clear" w:pos="8640"/>
        </w:tabs>
        <w:jc w:val="both"/>
        <w:rPr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36"/>
          <w:szCs w:val="36"/>
          <w:lang w:val="pt-BR"/>
        </w:rPr>
      </w:pPr>
    </w:p>
    <w:p w:rsidR="006754DB" w:rsidRPr="006754DB" w:rsidRDefault="006754DB" w:rsidP="006754DB">
      <w:pPr>
        <w:jc w:val="both"/>
        <w:rPr>
          <w:rFonts w:ascii="Arial" w:hAnsi="Arial"/>
          <w:b/>
          <w:i/>
          <w:sz w:val="26"/>
          <w:lang w:val="pt-BR"/>
        </w:rPr>
      </w:pPr>
    </w:p>
    <w:p w:rsidR="006754DB" w:rsidRPr="006754DB" w:rsidRDefault="006754DB" w:rsidP="006754DB">
      <w:pPr>
        <w:jc w:val="both"/>
        <w:rPr>
          <w:rFonts w:ascii="Arial" w:hAnsi="Arial"/>
          <w:b/>
          <w:i/>
          <w:sz w:val="26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4"/>
          <w:szCs w:val="24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4"/>
          <w:szCs w:val="24"/>
          <w:lang w:val="pt-BR"/>
        </w:rPr>
      </w:pPr>
      <w:r w:rsidRPr="006754DB">
        <w:rPr>
          <w:rFonts w:ascii="Arial" w:hAnsi="Arial" w:cs="Arial"/>
          <w:noProof/>
          <w:sz w:val="52"/>
          <w:szCs w:val="52"/>
          <w:lang w:val="pt-BR" w:eastAsia="pt-BR" w:bidi="pa-IN"/>
        </w:rPr>
        <w:drawing>
          <wp:inline distT="0" distB="0" distL="0" distR="0">
            <wp:extent cx="1743913" cy="1020723"/>
            <wp:effectExtent l="19050" t="0" r="8687" b="0"/>
            <wp:docPr id="162" name="Picture 162" descr="C:\Users\Douglas\Documents\GitHub\ESOF---TRABALHO\Log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C:\Users\Douglas\Documents\GitHub\ESOF---TRABALHO\Logo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559" cy="1021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4DB" w:rsidRPr="006754DB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Default="00F173D1" w:rsidP="00F173D1">
      <w:pPr>
        <w:jc w:val="center"/>
        <w:rPr>
          <w:b/>
          <w:smallCaps/>
          <w:sz w:val="52"/>
          <w:szCs w:val="52"/>
          <w:lang w:val="pt-BR"/>
        </w:rPr>
      </w:pPr>
      <w:commentRangeStart w:id="0"/>
      <w:r w:rsidRPr="00F173D1">
        <w:rPr>
          <w:b/>
          <w:smallCaps/>
          <w:sz w:val="52"/>
          <w:szCs w:val="52"/>
          <w:lang w:val="pt-BR"/>
        </w:rPr>
        <w:t>Deliverable #3-ESPECIFICAÇÃO DOS REQUISITOS DO SOFTWARE</w:t>
      </w:r>
      <w:commentRangeEnd w:id="0"/>
      <w:r w:rsidR="002930CB">
        <w:rPr>
          <w:rStyle w:val="CommentReference"/>
        </w:rPr>
        <w:commentReference w:id="0"/>
      </w:r>
    </w:p>
    <w:p w:rsidR="00F173D1" w:rsidRPr="006754DB" w:rsidRDefault="00F173D1" w:rsidP="00F173D1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Documento para a disciplina de Engenharia de software</w:t>
      </w: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Sommewhat ltda</w:t>
      </w: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 xml:space="preserve">100 Pau </w:t>
      </w:r>
      <w:proofErr w:type="gramStart"/>
      <w:r w:rsidRPr="006754DB">
        <w:rPr>
          <w:b/>
          <w:smallCaps/>
          <w:sz w:val="28"/>
          <w:szCs w:val="28"/>
          <w:lang w:val="pt-BR"/>
        </w:rPr>
        <w:t>nicolau</w:t>
      </w:r>
      <w:proofErr w:type="gramEnd"/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proofErr w:type="gramStart"/>
      <w:r w:rsidRPr="006754DB">
        <w:rPr>
          <w:b/>
          <w:smallCaps/>
          <w:sz w:val="28"/>
          <w:szCs w:val="28"/>
          <w:lang w:val="pt-BR"/>
        </w:rPr>
        <w:t>uberlandia</w:t>
      </w:r>
      <w:proofErr w:type="gramEnd"/>
      <w:r w:rsidRPr="006754DB">
        <w:rPr>
          <w:b/>
          <w:smallCaps/>
          <w:sz w:val="28"/>
          <w:szCs w:val="28"/>
          <w:lang w:val="pt-BR"/>
        </w:rPr>
        <w:t>, minas gerais, 66666-666</w:t>
      </w: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07/16/2013</w:t>
      </w:r>
      <w:r w:rsidRPr="006754DB">
        <w:rPr>
          <w:b/>
          <w:smallCaps/>
          <w:sz w:val="28"/>
          <w:szCs w:val="28"/>
          <w:lang w:val="pt-BR"/>
        </w:rPr>
        <w:br/>
      </w:r>
    </w:p>
    <w:p w:rsidR="006754DB" w:rsidRPr="006754DB" w:rsidRDefault="006754DB" w:rsidP="006754DB">
      <w:pPr>
        <w:jc w:val="both"/>
        <w:rPr>
          <w:sz w:val="24"/>
          <w:lang w:val="pt-BR"/>
        </w:rPr>
        <w:sectPr w:rsidR="006754DB" w:rsidRPr="006754DB" w:rsidSect="00181097">
          <w:headerReference w:type="default" r:id="rId10"/>
          <w:footerReference w:type="even" r:id="rId11"/>
          <w:footerReference w:type="default" r:id="rId12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5"/>
        <w:gridCol w:w="2375"/>
        <w:gridCol w:w="2375"/>
        <w:gridCol w:w="2375"/>
      </w:tblGrid>
      <w:tr w:rsidR="006754DB" w:rsidRPr="006754DB" w:rsidTr="004927AD">
        <w:trPr>
          <w:jc w:val="center"/>
        </w:trPr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lastRenderedPageBreak/>
              <w:t>Versão</w:t>
            </w: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Data</w:t>
            </w: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Editor</w:t>
            </w: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Notas</w:t>
            </w:r>
          </w:p>
        </w:tc>
      </w:tr>
      <w:tr w:rsidR="006754DB" w:rsidRPr="006754DB" w:rsidTr="004927AD">
        <w:trPr>
          <w:jc w:val="center"/>
        </w:trPr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1.0</w:t>
            </w: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07/16/2013</w:t>
            </w: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Douglas</w:t>
            </w: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First Draft</w:t>
            </w:r>
          </w:p>
        </w:tc>
      </w:tr>
      <w:tr w:rsidR="006754DB" w:rsidRPr="006754DB" w:rsidTr="004927AD">
        <w:trPr>
          <w:jc w:val="center"/>
        </w:trPr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</w:tr>
      <w:tr w:rsidR="006754DB" w:rsidRPr="006754DB" w:rsidTr="004927AD">
        <w:trPr>
          <w:jc w:val="center"/>
        </w:trPr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</w:tr>
      <w:tr w:rsidR="006754DB" w:rsidRPr="006754DB" w:rsidTr="004927AD">
        <w:trPr>
          <w:jc w:val="center"/>
        </w:trPr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</w:tr>
    </w:tbl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Tabela de conteúdos</w:t>
      </w: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Default="00F7324E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pa-IN"/>
        </w:rPr>
      </w:pPr>
      <w:r w:rsidRPr="006754DB">
        <w:rPr>
          <w:lang w:val="pt-BR"/>
        </w:rPr>
        <w:fldChar w:fldCharType="begin"/>
      </w:r>
      <w:r w:rsidR="006754DB" w:rsidRPr="006754DB">
        <w:rPr>
          <w:lang w:val="pt-BR"/>
        </w:rPr>
        <w:instrText xml:space="preserve"> TOC \o "1-3" \h \z \u </w:instrText>
      </w:r>
      <w:r w:rsidRPr="006754DB">
        <w:rPr>
          <w:lang w:val="pt-BR"/>
        </w:rPr>
        <w:fldChar w:fldCharType="separate"/>
      </w:r>
      <w:hyperlink w:anchor="_Toc361756824" w:history="1">
        <w:r w:rsidR="006754DB" w:rsidRPr="00D90D9F">
          <w:rPr>
            <w:rStyle w:val="Hyperlink"/>
            <w:bCs/>
            <w:smallCaps/>
            <w:noProof/>
            <w:lang w:val="pt-BR"/>
          </w:rPr>
          <w:t>1.</w:t>
        </w:r>
        <w:r w:rsidR="006754D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 w:bidi="pa-IN"/>
          </w:rPr>
          <w:tab/>
        </w:r>
        <w:r w:rsidR="006754DB" w:rsidRPr="00D90D9F">
          <w:rPr>
            <w:rStyle w:val="Hyperlink"/>
            <w:smallCaps/>
            <w:noProof/>
            <w:lang w:val="pt-BR"/>
          </w:rPr>
          <w:t>Introduction</w:t>
        </w:r>
        <w:r w:rsidR="00675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754DB">
          <w:rPr>
            <w:noProof/>
            <w:webHidden/>
          </w:rPr>
          <w:instrText xml:space="preserve"> PAGEREF _Toc361756824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54D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54DB" w:rsidRPr="006754DB" w:rsidRDefault="00F7324E" w:rsidP="006754DB">
      <w:pPr>
        <w:ind w:left="720"/>
        <w:jc w:val="both"/>
        <w:rPr>
          <w:lang w:val="pt-BR"/>
        </w:rPr>
      </w:pPr>
      <w:r w:rsidRPr="006754DB">
        <w:rPr>
          <w:sz w:val="24"/>
          <w:lang w:val="pt-BR"/>
        </w:rPr>
        <w:fldChar w:fldCharType="end"/>
      </w: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  <w:r>
        <w:rPr>
          <w:b/>
          <w:smallCaps/>
          <w:sz w:val="28"/>
          <w:szCs w:val="28"/>
          <w:lang w:val="pt-BR"/>
        </w:rPr>
        <w:t>Tabela de figuras</w:t>
      </w:r>
    </w:p>
    <w:p w:rsidR="006754DB" w:rsidRPr="006754DB" w:rsidRDefault="006754DB" w:rsidP="006754DB">
      <w:pPr>
        <w:pStyle w:val="TableofFigures"/>
        <w:tabs>
          <w:tab w:val="right" w:leader="dot" w:pos="9350"/>
        </w:tabs>
        <w:rPr>
          <w:b/>
          <w:smallCaps/>
          <w:sz w:val="28"/>
          <w:szCs w:val="28"/>
          <w:lang w:val="pt-BR"/>
        </w:rPr>
      </w:pPr>
    </w:p>
    <w:p w:rsidR="006754DB" w:rsidRDefault="00F7324E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pa-IN"/>
        </w:rPr>
      </w:pPr>
      <w:r w:rsidRPr="006754DB">
        <w:rPr>
          <w:b/>
          <w:smallCaps/>
          <w:sz w:val="24"/>
          <w:szCs w:val="24"/>
          <w:lang w:val="pt-BR"/>
        </w:rPr>
        <w:fldChar w:fldCharType="begin"/>
      </w:r>
      <w:r w:rsidR="006754DB" w:rsidRPr="006754DB">
        <w:rPr>
          <w:b/>
          <w:smallCaps/>
          <w:sz w:val="24"/>
          <w:szCs w:val="24"/>
          <w:lang w:val="pt-BR"/>
        </w:rPr>
        <w:instrText xml:space="preserve"> TOC \h \z \c "Figura" </w:instrText>
      </w:r>
      <w:r w:rsidRPr="006754DB">
        <w:rPr>
          <w:b/>
          <w:smallCaps/>
          <w:sz w:val="24"/>
          <w:szCs w:val="24"/>
          <w:lang w:val="pt-BR"/>
        </w:rPr>
        <w:fldChar w:fldCharType="separate"/>
      </w:r>
      <w:hyperlink w:anchor="_Toc361756826" w:history="1">
        <w:r w:rsidR="006754DB" w:rsidRPr="005B0837">
          <w:rPr>
            <w:rStyle w:val="Hyperlink"/>
            <w:noProof/>
          </w:rPr>
          <w:t>Figura 1 - Main GUI</w:t>
        </w:r>
        <w:r w:rsidR="00675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754DB">
          <w:rPr>
            <w:noProof/>
            <w:webHidden/>
          </w:rPr>
          <w:instrText xml:space="preserve"> PAGEREF _Toc361756826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54D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54DB" w:rsidRPr="006754DB" w:rsidRDefault="00F7324E" w:rsidP="006754DB">
      <w:pPr>
        <w:jc w:val="both"/>
        <w:rPr>
          <w:b/>
          <w:smallCaps/>
          <w:sz w:val="24"/>
          <w:szCs w:val="24"/>
          <w:lang w:val="pt-BR"/>
        </w:rPr>
      </w:pPr>
      <w:r w:rsidRPr="006754DB">
        <w:rPr>
          <w:b/>
          <w:smallCaps/>
          <w:sz w:val="24"/>
          <w:szCs w:val="24"/>
          <w:lang w:val="pt-BR"/>
        </w:rPr>
        <w:fldChar w:fldCharType="end"/>
      </w: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4"/>
          <w:szCs w:val="24"/>
          <w:lang w:val="pt-BR"/>
        </w:rPr>
        <w:br w:type="page"/>
      </w: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  <w:r>
        <w:rPr>
          <w:b/>
          <w:smallCaps/>
          <w:sz w:val="28"/>
          <w:szCs w:val="28"/>
          <w:lang w:val="pt-BR"/>
        </w:rPr>
        <w:lastRenderedPageBreak/>
        <w:t>Acrônimos</w:t>
      </w:r>
      <w:r w:rsidRPr="006754DB">
        <w:rPr>
          <w:b/>
          <w:smallCaps/>
          <w:sz w:val="28"/>
          <w:szCs w:val="28"/>
          <w:lang w:val="pt-BR"/>
        </w:rPr>
        <w:t xml:space="preserve"> </w:t>
      </w: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sz w:val="24"/>
          <w:lang w:val="pt-BR"/>
        </w:rPr>
      </w:pPr>
      <w:r>
        <w:rPr>
          <w:sz w:val="24"/>
          <w:lang w:val="pt-BR"/>
        </w:rPr>
        <w:t>SGBD</w:t>
      </w:r>
      <w:r w:rsidRPr="006754DB">
        <w:rPr>
          <w:sz w:val="24"/>
          <w:lang w:val="pt-BR"/>
        </w:rPr>
        <w:t xml:space="preserve">: </w:t>
      </w:r>
      <w:r>
        <w:rPr>
          <w:sz w:val="24"/>
          <w:lang w:val="pt-BR"/>
        </w:rPr>
        <w:t>Sistema de Gerenciamento e Banco de Dados</w:t>
      </w:r>
    </w:p>
    <w:p w:rsidR="006754DB" w:rsidRPr="006754DB" w:rsidRDefault="006754DB" w:rsidP="006754DB">
      <w:pPr>
        <w:rPr>
          <w:sz w:val="24"/>
          <w:lang w:val="pt-BR"/>
        </w:rPr>
      </w:pPr>
      <w:r>
        <w:rPr>
          <w:sz w:val="24"/>
          <w:lang w:val="pt-BR"/>
        </w:rPr>
        <w:t>PIM</w:t>
      </w:r>
      <w:r w:rsidRPr="006754DB">
        <w:rPr>
          <w:sz w:val="24"/>
          <w:lang w:val="pt-BR"/>
        </w:rPr>
        <w:t xml:space="preserve">: </w:t>
      </w:r>
      <w:r>
        <w:rPr>
          <w:sz w:val="24"/>
          <w:lang w:val="pt-BR"/>
        </w:rPr>
        <w:t>Personal Information Management</w:t>
      </w:r>
    </w:p>
    <w:p w:rsidR="006754DB" w:rsidRPr="006754DB" w:rsidRDefault="006754DB" w:rsidP="006754DB">
      <w:pPr>
        <w:pStyle w:val="Heading1"/>
        <w:jc w:val="both"/>
        <w:rPr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R</w:t>
      </w:r>
      <w:r>
        <w:rPr>
          <w:b/>
          <w:smallCaps/>
          <w:sz w:val="28"/>
          <w:szCs w:val="28"/>
          <w:lang w:val="pt-BR"/>
        </w:rPr>
        <w:t>eferências</w:t>
      </w:r>
    </w:p>
    <w:p w:rsidR="006754DB" w:rsidRPr="006754DB" w:rsidRDefault="006754DB" w:rsidP="006754DB">
      <w:pPr>
        <w:rPr>
          <w:sz w:val="24"/>
          <w:szCs w:val="24"/>
          <w:lang w:val="pt-BR"/>
        </w:rPr>
      </w:pPr>
    </w:p>
    <w:p w:rsidR="006754DB" w:rsidRPr="006754DB" w:rsidRDefault="006754DB" w:rsidP="006754DB">
      <w:pPr>
        <w:rPr>
          <w:sz w:val="24"/>
          <w:szCs w:val="24"/>
          <w:lang w:val="pt-BR"/>
        </w:rPr>
      </w:pPr>
      <w:r w:rsidRPr="006754DB">
        <w:rPr>
          <w:sz w:val="24"/>
          <w:szCs w:val="24"/>
          <w:lang w:val="pt-BR"/>
        </w:rPr>
        <w:t xml:space="preserve">[1]- </w:t>
      </w:r>
    </w:p>
    <w:p w:rsidR="006754DB" w:rsidRPr="006754DB" w:rsidRDefault="006754DB" w:rsidP="006754DB">
      <w:pPr>
        <w:tabs>
          <w:tab w:val="left" w:pos="3940"/>
        </w:tabs>
        <w:rPr>
          <w:sz w:val="24"/>
          <w:szCs w:val="24"/>
          <w:lang w:val="pt-BR"/>
        </w:rPr>
      </w:pPr>
      <w:r w:rsidRPr="006754DB">
        <w:rPr>
          <w:sz w:val="24"/>
          <w:szCs w:val="24"/>
          <w:lang w:val="pt-BR"/>
        </w:rPr>
        <w:t xml:space="preserve">[2]- </w:t>
      </w: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pStyle w:val="Heading1"/>
        <w:numPr>
          <w:ilvl w:val="0"/>
          <w:numId w:val="1"/>
        </w:numPr>
        <w:jc w:val="both"/>
        <w:rPr>
          <w:smallCaps/>
          <w:sz w:val="28"/>
          <w:szCs w:val="28"/>
          <w:lang w:val="pt-BR"/>
        </w:rPr>
      </w:pPr>
      <w:r w:rsidRPr="006754DB">
        <w:rPr>
          <w:lang w:val="pt-BR"/>
        </w:rPr>
        <w:br w:type="page"/>
      </w:r>
      <w:bookmarkStart w:id="1" w:name="_Toc361756824"/>
      <w:r w:rsidRPr="006754DB">
        <w:rPr>
          <w:smallCaps/>
          <w:sz w:val="28"/>
          <w:szCs w:val="28"/>
          <w:lang w:val="pt-BR"/>
        </w:rPr>
        <w:lastRenderedPageBreak/>
        <w:t>Introduction</w:t>
      </w:r>
      <w:bookmarkEnd w:id="1"/>
    </w:p>
    <w:p w:rsidR="006754DB" w:rsidRPr="006754DB" w:rsidRDefault="006754DB" w:rsidP="006754DB">
      <w:pPr>
        <w:jc w:val="both"/>
        <w:rPr>
          <w:lang w:val="pt-BR"/>
        </w:rPr>
      </w:pPr>
    </w:p>
    <w:p w:rsidR="006754DB" w:rsidRPr="006754DB" w:rsidRDefault="006754DB" w:rsidP="006754DB">
      <w:pPr>
        <w:ind w:firstLine="360"/>
        <w:jc w:val="both"/>
        <w:rPr>
          <w:sz w:val="24"/>
        </w:rPr>
      </w:pPr>
      <w:r w:rsidRPr="006754DB">
        <w:rPr>
          <w:sz w:val="24"/>
        </w:rPr>
        <w:t>This document is</w:t>
      </w:r>
    </w:p>
    <w:p w:rsidR="006754DB" w:rsidRPr="006754DB" w:rsidRDefault="006754DB" w:rsidP="006754DB">
      <w:pPr>
        <w:jc w:val="both"/>
        <w:rPr>
          <w:sz w:val="24"/>
        </w:rPr>
      </w:pPr>
    </w:p>
    <w:p w:rsidR="006754DB" w:rsidRPr="006754DB" w:rsidRDefault="006754DB" w:rsidP="006754DB">
      <w:pPr>
        <w:pStyle w:val="Caption"/>
        <w:jc w:val="center"/>
        <w:rPr>
          <w:sz w:val="24"/>
        </w:rPr>
      </w:pPr>
      <w:bookmarkStart w:id="2" w:name="_Toc361756826"/>
      <w:proofErr w:type="spellStart"/>
      <w:r w:rsidRPr="006754DB">
        <w:t>Figura</w:t>
      </w:r>
      <w:proofErr w:type="spellEnd"/>
      <w:r w:rsidRPr="006754DB">
        <w:t xml:space="preserve"> </w:t>
      </w:r>
      <w:fldSimple w:instr=" SEQ Figura \* ARABIC ">
        <w:r w:rsidRPr="006754DB">
          <w:rPr>
            <w:noProof/>
          </w:rPr>
          <w:t>1</w:t>
        </w:r>
      </w:fldSimple>
      <w:r w:rsidRPr="006754DB">
        <w:t xml:space="preserve"> - Main GUI</w:t>
      </w:r>
      <w:bookmarkEnd w:id="2"/>
    </w:p>
    <w:sectPr w:rsidR="006754DB" w:rsidRPr="006754DB" w:rsidSect="00181097"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ouglas" w:date="2013-07-16T16:59:00Z" w:initials="D">
    <w:p w:rsidR="002930CB" w:rsidRPr="002930CB" w:rsidRDefault="002930CB" w:rsidP="002930CB">
      <w:pPr>
        <w:pStyle w:val="Heading2"/>
        <w:rPr>
          <w:lang w:val="pt-BR"/>
        </w:rPr>
      </w:pPr>
      <w:r>
        <w:rPr>
          <w:rStyle w:val="CommentReference"/>
        </w:rPr>
        <w:annotationRef/>
      </w:r>
      <w:r w:rsidRPr="002930CB">
        <w:rPr>
          <w:lang w:val="pt-BR"/>
        </w:rPr>
        <w:t>Especificação dos Requisitos do software</w:t>
      </w:r>
    </w:p>
    <w:p w:rsidR="002930CB" w:rsidRPr="002930CB" w:rsidRDefault="002930CB" w:rsidP="002930CB">
      <w:pPr>
        <w:rPr>
          <w:lang w:val="pt-BR"/>
        </w:rPr>
      </w:pPr>
      <w:r w:rsidRPr="002930CB">
        <w:rPr>
          <w:lang w:val="pt-BR"/>
        </w:rPr>
        <w:t xml:space="preserve">A equipe deverá documentar a análise de requisitos </w:t>
      </w:r>
      <w:proofErr w:type="gramStart"/>
      <w:r w:rsidRPr="002930CB">
        <w:rPr>
          <w:lang w:val="pt-BR"/>
        </w:rPr>
        <w:t>dos software</w:t>
      </w:r>
      <w:proofErr w:type="gramEnd"/>
      <w:r w:rsidRPr="002930CB">
        <w:rPr>
          <w:lang w:val="pt-BR"/>
        </w:rPr>
        <w:t xml:space="preserve"> seja através de uma tabela enumerando cada requisito e/ou através de documentos de casos de uso com suas respectivas descrições. Na página 66 do livro do Sommerville 9ª edição (Capítulo Engenharia de Requisitos) </w:t>
      </w:r>
      <w:proofErr w:type="gramStart"/>
      <w:r w:rsidRPr="002930CB">
        <w:rPr>
          <w:lang w:val="pt-BR"/>
        </w:rPr>
        <w:t>são</w:t>
      </w:r>
      <w:proofErr w:type="gramEnd"/>
      <w:r w:rsidRPr="002930CB">
        <w:rPr>
          <w:lang w:val="pt-BR"/>
        </w:rPr>
        <w:t xml:space="preserve"> mostradas alternativas para especificação de requisitos. A especificação de requisitos deve ser carregada no </w:t>
      </w:r>
      <w:proofErr w:type="gramStart"/>
      <w:r w:rsidRPr="002930CB">
        <w:rPr>
          <w:lang w:val="pt-BR"/>
        </w:rPr>
        <w:t>GitHub</w:t>
      </w:r>
      <w:proofErr w:type="gramEnd"/>
      <w:r w:rsidRPr="002930CB">
        <w:rPr>
          <w:lang w:val="pt-BR"/>
        </w:rPr>
        <w:t xml:space="preserve"> em formato PDF.</w:t>
      </w:r>
    </w:p>
    <w:p w:rsidR="002930CB" w:rsidRPr="002930CB" w:rsidRDefault="002930CB">
      <w:pPr>
        <w:pStyle w:val="CommentText"/>
        <w:rPr>
          <w:lang w:val="pt-BR"/>
        </w:rPr>
      </w:pP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3A18" w:rsidRDefault="00823A18" w:rsidP="006754DB">
      <w:r>
        <w:separator/>
      </w:r>
    </w:p>
  </w:endnote>
  <w:endnote w:type="continuationSeparator" w:id="0">
    <w:p w:rsidR="00823A18" w:rsidRDefault="00823A18" w:rsidP="006754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E14" w:rsidRDefault="00F7324E" w:rsidP="001810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4615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A6E14" w:rsidRDefault="00823A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E14" w:rsidRDefault="00846157" w:rsidP="000A1642">
    <w:pPr>
      <w:pStyle w:val="Footer"/>
      <w:framePr w:wrap="around" w:vAnchor="text" w:hAnchor="margin" w:xAlign="center" w:y="1"/>
      <w:tabs>
        <w:tab w:val="clear" w:pos="4320"/>
        <w:tab w:val="clear" w:pos="8640"/>
        <w:tab w:val="right" w:pos="9360"/>
      </w:tabs>
      <w:jc w:val="right"/>
      <w:rPr>
        <w:rStyle w:val="PageNumber"/>
      </w:rPr>
    </w:pPr>
    <w:r>
      <w:rPr>
        <w:rStyle w:val="PageNumber"/>
      </w:rPr>
      <w:t xml:space="preserve">                                                            </w:t>
    </w:r>
    <w:r w:rsidR="00F7324E"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F7324E">
      <w:rPr>
        <w:rStyle w:val="PageNumber"/>
      </w:rPr>
      <w:fldChar w:fldCharType="separate"/>
    </w:r>
    <w:r w:rsidR="002930CB">
      <w:rPr>
        <w:rStyle w:val="PageNumber"/>
        <w:noProof/>
      </w:rPr>
      <w:t>3</w:t>
    </w:r>
    <w:r w:rsidR="00F7324E">
      <w:rPr>
        <w:rStyle w:val="PageNumber"/>
      </w:rPr>
      <w:fldChar w:fldCharType="end"/>
    </w:r>
    <w:r>
      <w:rPr>
        <w:rStyle w:val="PageNumber"/>
      </w:rPr>
      <w:tab/>
    </w:r>
  </w:p>
  <w:p w:rsidR="000A6E14" w:rsidRDefault="00846157">
    <w:pPr>
      <w:pStyle w:val="Footer"/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3A18" w:rsidRDefault="00823A18" w:rsidP="006754DB">
      <w:r>
        <w:separator/>
      </w:r>
    </w:p>
  </w:footnote>
  <w:footnote w:type="continuationSeparator" w:id="0">
    <w:p w:rsidR="00823A18" w:rsidRDefault="00823A18" w:rsidP="006754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E14" w:rsidRPr="006754DB" w:rsidRDefault="006754DB" w:rsidP="00181097">
    <w:pPr>
      <w:pStyle w:val="Header"/>
      <w:tabs>
        <w:tab w:val="clear" w:pos="8640"/>
        <w:tab w:val="right" w:pos="9360"/>
      </w:tabs>
      <w:rPr>
        <w:rFonts w:ascii="Arial" w:hAnsi="Arial"/>
        <w:b/>
        <w:lang w:val="pt-BR"/>
      </w:rPr>
    </w:pPr>
    <w:r w:rsidRPr="006754DB">
      <w:rPr>
        <w:b/>
        <w:sz w:val="16"/>
        <w:szCs w:val="16"/>
        <w:lang w:val="pt-BR"/>
      </w:rPr>
      <w:t>Projeto PIM -</w:t>
    </w:r>
    <w:proofErr w:type="gramStart"/>
    <w:r w:rsidRPr="006754DB">
      <w:rPr>
        <w:b/>
        <w:sz w:val="16"/>
        <w:szCs w:val="16"/>
        <w:lang w:val="pt-BR"/>
      </w:rPr>
      <w:t xml:space="preserve">  </w:t>
    </w:r>
    <w:proofErr w:type="gramEnd"/>
    <w:r w:rsidRPr="006754DB">
      <w:rPr>
        <w:b/>
        <w:sz w:val="16"/>
        <w:szCs w:val="16"/>
        <w:lang w:val="pt-BR"/>
      </w:rPr>
      <w:t>Integração de dados pessoais usando SGBD</w:t>
    </w:r>
    <w:r w:rsidR="00846157" w:rsidRPr="006754DB">
      <w:rPr>
        <w:b/>
        <w:sz w:val="16"/>
        <w:szCs w:val="16"/>
        <w:lang w:val="pt-BR"/>
      </w:rPr>
      <w:tab/>
    </w:r>
    <w:r w:rsidR="00846157" w:rsidRPr="006754DB">
      <w:rPr>
        <w:b/>
        <w:sz w:val="16"/>
        <w:szCs w:val="16"/>
        <w:lang w:val="pt-BR"/>
      </w:rPr>
      <w:tab/>
    </w:r>
    <w:r>
      <w:rPr>
        <w:rFonts w:ascii="Arial" w:hAnsi="Arial" w:cs="Arial"/>
        <w:noProof/>
        <w:sz w:val="52"/>
        <w:szCs w:val="52"/>
        <w:lang w:val="pt-BR" w:eastAsia="pt-BR" w:bidi="pa-IN"/>
      </w:rPr>
      <w:drawing>
        <wp:inline distT="0" distB="0" distL="0" distR="0">
          <wp:extent cx="1287780" cy="753745"/>
          <wp:effectExtent l="19050" t="0" r="7620" b="0"/>
          <wp:docPr id="164" name="Picture 164" descr="C:\Users\Douglas\Documents\GitHub\ESOF---TRABALHO\Logo_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4" descr="C:\Users\Douglas\Documents\GitHub\ESOF---TRABALHO\Logo_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7780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A6E14" w:rsidRPr="006754DB" w:rsidRDefault="00823A18">
    <w:pPr>
      <w:pStyle w:val="Header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B463E"/>
    <w:multiLevelType w:val="hybridMultilevel"/>
    <w:tmpl w:val="D590AFE2"/>
    <w:lvl w:ilvl="0" w:tplc="7662F2F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8AC6EFE">
      <w:start w:val="1"/>
      <w:numFmt w:val="lowerLetter"/>
      <w:lvlText w:val="%2."/>
      <w:lvlJc w:val="left"/>
      <w:pPr>
        <w:ind w:left="1080" w:hanging="360"/>
      </w:pPr>
      <w:rPr>
        <w:sz w:val="28"/>
        <w:szCs w:val="28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A553DE"/>
    <w:multiLevelType w:val="hybridMultilevel"/>
    <w:tmpl w:val="0B5E8A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F73606"/>
    <w:multiLevelType w:val="hybridMultilevel"/>
    <w:tmpl w:val="21F060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2A6888"/>
    <w:multiLevelType w:val="hybridMultilevel"/>
    <w:tmpl w:val="027A75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8AC6EFE">
      <w:start w:val="1"/>
      <w:numFmt w:val="lowerLetter"/>
      <w:lvlText w:val="%2."/>
      <w:lvlJc w:val="left"/>
      <w:pPr>
        <w:ind w:left="502" w:hanging="360"/>
      </w:pPr>
      <w:rPr>
        <w:rFonts w:hint="default"/>
        <w:sz w:val="28"/>
        <w:szCs w:val="28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4DB"/>
    <w:rsid w:val="00197F9A"/>
    <w:rsid w:val="002930CB"/>
    <w:rsid w:val="00471D02"/>
    <w:rsid w:val="006754DB"/>
    <w:rsid w:val="00773AB3"/>
    <w:rsid w:val="00823A18"/>
    <w:rsid w:val="00846157"/>
    <w:rsid w:val="00CF670D"/>
    <w:rsid w:val="00F173D1"/>
    <w:rsid w:val="00F73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4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Heading1">
    <w:name w:val="heading 1"/>
    <w:basedOn w:val="Normal"/>
    <w:next w:val="Normal"/>
    <w:link w:val="Heading1Char"/>
    <w:qFormat/>
    <w:rsid w:val="006754DB"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qFormat/>
    <w:rsid w:val="006754DB"/>
    <w:pPr>
      <w:keepNext/>
      <w:keepLines/>
      <w:spacing w:line="240" w:lineRule="atLeast"/>
      <w:outlineLvl w:val="1"/>
    </w:pPr>
    <w:rPr>
      <w:rFonts w:ascii="Helv" w:hAnsi="Helv"/>
      <w:b/>
      <w:snapToGrid w:val="0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54DB"/>
    <w:rPr>
      <w:rFonts w:ascii="Times New Roman" w:eastAsia="Times New Roman" w:hAnsi="Times New Roman" w:cs="Times New Roman"/>
      <w:b/>
      <w:szCs w:val="20"/>
      <w:lang w:val="en-US" w:bidi="ar-SA"/>
    </w:rPr>
  </w:style>
  <w:style w:type="character" w:customStyle="1" w:styleId="Heading2Char">
    <w:name w:val="Heading 2 Char"/>
    <w:basedOn w:val="DefaultParagraphFont"/>
    <w:link w:val="Heading2"/>
    <w:rsid w:val="006754DB"/>
    <w:rPr>
      <w:rFonts w:ascii="Helv" w:eastAsia="Times New Roman" w:hAnsi="Helv" w:cs="Times New Roman"/>
      <w:b/>
      <w:snapToGrid w:val="0"/>
      <w:color w:val="000000"/>
      <w:sz w:val="20"/>
      <w:szCs w:val="20"/>
      <w:lang w:val="en-US" w:bidi="ar-SA"/>
    </w:rPr>
  </w:style>
  <w:style w:type="paragraph" w:styleId="Header">
    <w:name w:val="header"/>
    <w:basedOn w:val="Normal"/>
    <w:link w:val="HeaderChar"/>
    <w:rsid w:val="006754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754DB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Footer">
    <w:name w:val="footer"/>
    <w:basedOn w:val="Normal"/>
    <w:link w:val="FooterChar"/>
    <w:rsid w:val="006754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754DB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character" w:styleId="Hyperlink">
    <w:name w:val="Hyperlink"/>
    <w:uiPriority w:val="99"/>
    <w:rsid w:val="006754D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754DB"/>
    <w:rPr>
      <w:sz w:val="24"/>
    </w:rPr>
  </w:style>
  <w:style w:type="character" w:styleId="PageNumber">
    <w:name w:val="page number"/>
    <w:basedOn w:val="DefaultParagraphFont"/>
    <w:rsid w:val="006754DB"/>
  </w:style>
  <w:style w:type="paragraph" w:styleId="TOC2">
    <w:name w:val="toc 2"/>
    <w:basedOn w:val="Normal"/>
    <w:next w:val="Normal"/>
    <w:autoRedefine/>
    <w:uiPriority w:val="39"/>
    <w:unhideWhenUsed/>
    <w:rsid w:val="006754DB"/>
    <w:pPr>
      <w:ind w:left="200"/>
    </w:pPr>
  </w:style>
  <w:style w:type="paragraph" w:styleId="Caption">
    <w:name w:val="caption"/>
    <w:basedOn w:val="Normal"/>
    <w:next w:val="Normal"/>
    <w:uiPriority w:val="35"/>
    <w:unhideWhenUsed/>
    <w:qFormat/>
    <w:rsid w:val="006754DB"/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6754DB"/>
  </w:style>
  <w:style w:type="paragraph" w:styleId="ListParagraph">
    <w:name w:val="List Paragraph"/>
    <w:basedOn w:val="Normal"/>
    <w:uiPriority w:val="34"/>
    <w:qFormat/>
    <w:rsid w:val="006754DB"/>
    <w:pPr>
      <w:ind w:left="7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4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4DB"/>
    <w:rPr>
      <w:rFonts w:ascii="Tahoma" w:eastAsia="Times New Roman" w:hAnsi="Tahoma" w:cs="Tahoma"/>
      <w:sz w:val="16"/>
      <w:szCs w:val="16"/>
      <w:lang w:val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2930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0C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0CB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0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0C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DAB744-E8FC-43FD-9844-432AFEDB0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118</Words>
  <Characters>642</Characters>
  <Application>Microsoft Office Word</Application>
  <DocSecurity>0</DocSecurity>
  <Lines>5</Lines>
  <Paragraphs>1</Paragraphs>
  <ScaleCrop>false</ScaleCrop>
  <Company>Grizli777</Company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</dc:creator>
  <cp:lastModifiedBy>Douglas</cp:lastModifiedBy>
  <cp:revision>4</cp:revision>
  <dcterms:created xsi:type="dcterms:W3CDTF">2013-07-16T19:53:00Z</dcterms:created>
  <dcterms:modified xsi:type="dcterms:W3CDTF">2013-07-16T19:59:00Z</dcterms:modified>
</cp:coreProperties>
</file>