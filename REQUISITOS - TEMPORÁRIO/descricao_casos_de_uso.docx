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A32" w:rsidRDefault="001F5A32" w:rsidP="009837EB">
      <w:pPr>
        <w:pStyle w:val="Ttulo3"/>
      </w:pPr>
      <w:bookmarkStart w:id="0" w:name="_Toc288519466"/>
      <w:r>
        <w:t>Requisitos:</w:t>
      </w:r>
    </w:p>
    <w:p w:rsidR="00DD320C" w:rsidRDefault="00DD320C" w:rsidP="009837EB">
      <w:pPr>
        <w:pStyle w:val="Ttulo3"/>
      </w:pPr>
      <w:r>
        <w:t>Essa parte já está feita</w:t>
      </w:r>
    </w:p>
    <w:p w:rsidR="00DD320C" w:rsidRDefault="00DD320C" w:rsidP="009837EB">
      <w:pPr>
        <w:pStyle w:val="Ttulo3"/>
      </w:pPr>
    </w:p>
    <w:p w:rsidR="001F5A32" w:rsidRDefault="001F5A32" w:rsidP="00C61119">
      <w:pPr>
        <w:pStyle w:val="Ttulo3"/>
        <w:numPr>
          <w:ilvl w:val="0"/>
          <w:numId w:val="7"/>
        </w:numPr>
        <w:rPr>
          <w:i w:val="0"/>
        </w:rPr>
      </w:pPr>
      <w:r>
        <w:rPr>
          <w:i w:val="0"/>
        </w:rPr>
        <w:t xml:space="preserve">Realizar </w:t>
      </w:r>
      <w:proofErr w:type="spellStart"/>
      <w:proofErr w:type="gramStart"/>
      <w:r>
        <w:rPr>
          <w:i w:val="0"/>
        </w:rPr>
        <w:t>login</w:t>
      </w:r>
      <w:proofErr w:type="spellEnd"/>
      <w:r>
        <w:rPr>
          <w:i w:val="0"/>
        </w:rPr>
        <w:t>(</w:t>
      </w:r>
      <w:proofErr w:type="gramEnd"/>
      <w:r>
        <w:rPr>
          <w:i w:val="0"/>
        </w:rPr>
        <w:t xml:space="preserve"> secretária/professor/aluno)</w:t>
      </w:r>
    </w:p>
    <w:p w:rsidR="001F5A32" w:rsidRDefault="001F5A32" w:rsidP="00C61119">
      <w:pPr>
        <w:pStyle w:val="Ttulo3"/>
        <w:numPr>
          <w:ilvl w:val="0"/>
          <w:numId w:val="7"/>
        </w:numPr>
        <w:rPr>
          <w:i w:val="0"/>
        </w:rPr>
      </w:pPr>
      <w:r>
        <w:rPr>
          <w:i w:val="0"/>
        </w:rPr>
        <w:t>Secretária buscar informações do professor</w:t>
      </w:r>
    </w:p>
    <w:p w:rsidR="001F5A32" w:rsidRDefault="001F5A32" w:rsidP="00C61119">
      <w:pPr>
        <w:pStyle w:val="Ttulo3"/>
        <w:numPr>
          <w:ilvl w:val="0"/>
          <w:numId w:val="7"/>
        </w:numPr>
        <w:rPr>
          <w:i w:val="0"/>
        </w:rPr>
      </w:pPr>
      <w:r>
        <w:rPr>
          <w:i w:val="0"/>
        </w:rPr>
        <w:t>Secretária criar turma</w:t>
      </w:r>
    </w:p>
    <w:p w:rsidR="001F5A32" w:rsidRDefault="001F5A32" w:rsidP="00C61119">
      <w:pPr>
        <w:pStyle w:val="Ttulo3"/>
        <w:numPr>
          <w:ilvl w:val="0"/>
          <w:numId w:val="7"/>
        </w:numPr>
        <w:rPr>
          <w:i w:val="0"/>
        </w:rPr>
      </w:pPr>
      <w:r>
        <w:rPr>
          <w:i w:val="0"/>
        </w:rPr>
        <w:t>Secretária cadastra professor no BD</w:t>
      </w:r>
    </w:p>
    <w:p w:rsidR="001F5A32" w:rsidRDefault="001F5A32" w:rsidP="00C61119">
      <w:pPr>
        <w:pStyle w:val="Ttulo3"/>
        <w:numPr>
          <w:ilvl w:val="0"/>
          <w:numId w:val="7"/>
        </w:numPr>
        <w:rPr>
          <w:i w:val="0"/>
        </w:rPr>
      </w:pPr>
      <w:r>
        <w:rPr>
          <w:i w:val="0"/>
        </w:rPr>
        <w:t xml:space="preserve">Secretária </w:t>
      </w:r>
      <w:proofErr w:type="gramStart"/>
      <w:r>
        <w:rPr>
          <w:i w:val="0"/>
        </w:rPr>
        <w:t>deleta</w:t>
      </w:r>
      <w:proofErr w:type="gramEnd"/>
      <w:r>
        <w:rPr>
          <w:i w:val="0"/>
        </w:rPr>
        <w:t xml:space="preserve"> cadastro de professor do BD</w:t>
      </w:r>
    </w:p>
    <w:p w:rsidR="001F5A32" w:rsidRDefault="001F5A32" w:rsidP="00C61119">
      <w:pPr>
        <w:pStyle w:val="Ttulo3"/>
        <w:numPr>
          <w:ilvl w:val="0"/>
          <w:numId w:val="7"/>
        </w:numPr>
        <w:rPr>
          <w:i w:val="0"/>
        </w:rPr>
      </w:pPr>
      <w:r>
        <w:rPr>
          <w:i w:val="0"/>
        </w:rPr>
        <w:t>Secretária atualiza dados de professores cadastrados</w:t>
      </w:r>
    </w:p>
    <w:p w:rsidR="001F5A32" w:rsidRDefault="001F5A32" w:rsidP="00C61119">
      <w:pPr>
        <w:pStyle w:val="Ttulo3"/>
        <w:numPr>
          <w:ilvl w:val="0"/>
          <w:numId w:val="7"/>
        </w:numPr>
        <w:rPr>
          <w:i w:val="0"/>
        </w:rPr>
      </w:pPr>
      <w:r>
        <w:rPr>
          <w:i w:val="0"/>
        </w:rPr>
        <w:t xml:space="preserve">Secretária </w:t>
      </w:r>
      <w:r w:rsidR="00DD320C">
        <w:rPr>
          <w:i w:val="0"/>
        </w:rPr>
        <w:t>gera relatório sobre professor/horas de aula ministradas</w:t>
      </w:r>
    </w:p>
    <w:p w:rsidR="00DD320C" w:rsidRDefault="00DD320C" w:rsidP="00C61119">
      <w:pPr>
        <w:pStyle w:val="Ttulo3"/>
        <w:numPr>
          <w:ilvl w:val="0"/>
          <w:numId w:val="7"/>
        </w:numPr>
        <w:rPr>
          <w:i w:val="0"/>
        </w:rPr>
      </w:pPr>
      <w:r>
        <w:rPr>
          <w:i w:val="0"/>
        </w:rPr>
        <w:t>Secretária cria turmas</w:t>
      </w:r>
    </w:p>
    <w:p w:rsidR="00DD320C" w:rsidRDefault="00DD320C" w:rsidP="00C61119">
      <w:pPr>
        <w:pStyle w:val="Ttulo3"/>
        <w:numPr>
          <w:ilvl w:val="0"/>
          <w:numId w:val="7"/>
        </w:numPr>
        <w:rPr>
          <w:i w:val="0"/>
        </w:rPr>
      </w:pPr>
      <w:r>
        <w:rPr>
          <w:i w:val="0"/>
        </w:rPr>
        <w:t>Secretária insere alunos no BD</w:t>
      </w:r>
    </w:p>
    <w:p w:rsidR="00DD320C" w:rsidRDefault="00DD320C" w:rsidP="00C61119">
      <w:pPr>
        <w:pStyle w:val="Ttulo3"/>
        <w:numPr>
          <w:ilvl w:val="0"/>
          <w:numId w:val="7"/>
        </w:numPr>
        <w:rPr>
          <w:i w:val="0"/>
        </w:rPr>
      </w:pPr>
      <w:r>
        <w:rPr>
          <w:i w:val="0"/>
        </w:rPr>
        <w:t xml:space="preserve">Secretária </w:t>
      </w:r>
      <w:proofErr w:type="gramStart"/>
      <w:r>
        <w:rPr>
          <w:i w:val="0"/>
        </w:rPr>
        <w:t>deleta</w:t>
      </w:r>
      <w:proofErr w:type="gramEnd"/>
      <w:r>
        <w:rPr>
          <w:i w:val="0"/>
        </w:rPr>
        <w:t xml:space="preserve"> alunos do BD</w:t>
      </w:r>
    </w:p>
    <w:p w:rsidR="00DD320C" w:rsidRDefault="00DD320C" w:rsidP="00C61119">
      <w:pPr>
        <w:pStyle w:val="Ttulo3"/>
        <w:numPr>
          <w:ilvl w:val="0"/>
          <w:numId w:val="7"/>
        </w:numPr>
        <w:rPr>
          <w:i w:val="0"/>
        </w:rPr>
      </w:pPr>
      <w:r>
        <w:rPr>
          <w:i w:val="0"/>
        </w:rPr>
        <w:t>Secretária atualiza dados dos alunos cadastrados</w:t>
      </w:r>
    </w:p>
    <w:p w:rsidR="00DD320C" w:rsidRDefault="00DD320C" w:rsidP="00C61119">
      <w:pPr>
        <w:pStyle w:val="Ttulo3"/>
        <w:numPr>
          <w:ilvl w:val="0"/>
          <w:numId w:val="7"/>
        </w:numPr>
        <w:rPr>
          <w:i w:val="0"/>
        </w:rPr>
      </w:pPr>
      <w:r>
        <w:rPr>
          <w:i w:val="0"/>
        </w:rPr>
        <w:t>Secretária matricula alunos na turma e disciplina</w:t>
      </w:r>
    </w:p>
    <w:p w:rsidR="00DD320C" w:rsidRDefault="00DD320C" w:rsidP="00C61119">
      <w:pPr>
        <w:pStyle w:val="Ttulo3"/>
        <w:numPr>
          <w:ilvl w:val="0"/>
          <w:numId w:val="7"/>
        </w:numPr>
        <w:rPr>
          <w:i w:val="0"/>
        </w:rPr>
      </w:pPr>
      <w:r>
        <w:rPr>
          <w:i w:val="0"/>
        </w:rPr>
        <w:t xml:space="preserve">Professor busca informações sobre alunos cadastrados </w:t>
      </w:r>
    </w:p>
    <w:p w:rsidR="00DD320C" w:rsidRPr="00DD320C" w:rsidRDefault="00DD320C" w:rsidP="00DD320C">
      <w:pPr>
        <w:pStyle w:val="Ttulo3"/>
        <w:ind w:left="360" w:firstLine="0"/>
        <w:rPr>
          <w:i w:val="0"/>
        </w:rPr>
      </w:pPr>
    </w:p>
    <w:p w:rsidR="001F5A32" w:rsidRDefault="00DD320C" w:rsidP="009837EB">
      <w:pPr>
        <w:pStyle w:val="Ttulo3"/>
      </w:pPr>
      <w:r>
        <w:t>Novos Requisitos para trabalho de ESOF</w:t>
      </w:r>
    </w:p>
    <w:p w:rsidR="00DD320C" w:rsidRDefault="00DD320C" w:rsidP="009837EB">
      <w:pPr>
        <w:pStyle w:val="Ttulo3"/>
      </w:pPr>
    </w:p>
    <w:p w:rsidR="00DD320C" w:rsidRDefault="00DD320C" w:rsidP="00C61119">
      <w:pPr>
        <w:pStyle w:val="Ttulo3"/>
        <w:numPr>
          <w:ilvl w:val="0"/>
          <w:numId w:val="7"/>
        </w:numPr>
      </w:pPr>
      <w:r>
        <w:t>Usuários produzem anotações em sua “agenda eletrônica</w:t>
      </w:r>
      <w:proofErr w:type="gramStart"/>
      <w:r>
        <w:t>”(</w:t>
      </w:r>
      <w:proofErr w:type="gramEnd"/>
      <w:r>
        <w:t>secretária/professor/aluno)</w:t>
      </w:r>
    </w:p>
    <w:p w:rsidR="00DD320C" w:rsidRDefault="00DD320C" w:rsidP="00C61119">
      <w:pPr>
        <w:pStyle w:val="Ttulo3"/>
        <w:numPr>
          <w:ilvl w:val="0"/>
          <w:numId w:val="7"/>
        </w:numPr>
      </w:pPr>
      <w:r>
        <w:t>Professor adiciona as notas do aluno</w:t>
      </w:r>
    </w:p>
    <w:p w:rsidR="00DD320C" w:rsidRDefault="00DD320C" w:rsidP="00C61119">
      <w:pPr>
        <w:pStyle w:val="Ttulo3"/>
        <w:numPr>
          <w:ilvl w:val="0"/>
          <w:numId w:val="7"/>
        </w:numPr>
      </w:pPr>
      <w:r>
        <w:t>Aluno tem acesso a suas notas</w:t>
      </w:r>
    </w:p>
    <w:p w:rsidR="00083C56" w:rsidRDefault="00083C56" w:rsidP="00C61119">
      <w:pPr>
        <w:pStyle w:val="Ttulo3"/>
        <w:numPr>
          <w:ilvl w:val="0"/>
          <w:numId w:val="7"/>
        </w:numPr>
      </w:pPr>
      <w:r>
        <w:t>Usuários possuem lista de contatos</w:t>
      </w:r>
      <w:r w:rsidR="00BB69CC">
        <w:t>.</w:t>
      </w:r>
    </w:p>
    <w:p w:rsidR="00BB69CC" w:rsidRDefault="00BB69CC" w:rsidP="00C61119">
      <w:pPr>
        <w:pStyle w:val="Ttulo3"/>
        <w:numPr>
          <w:ilvl w:val="0"/>
          <w:numId w:val="7"/>
        </w:numPr>
      </w:pPr>
      <w:r>
        <w:t>Usuário poderá</w:t>
      </w:r>
      <w:proofErr w:type="gramStart"/>
      <w:r>
        <w:t xml:space="preserve">  </w:t>
      </w:r>
      <w:proofErr w:type="gramEnd"/>
      <w:r>
        <w:t>mandar mensagens para outro usuário</w:t>
      </w:r>
    </w:p>
    <w:p w:rsidR="00BB69CC" w:rsidRDefault="00BB69CC" w:rsidP="00C61119">
      <w:pPr>
        <w:pStyle w:val="Ttulo3"/>
        <w:numPr>
          <w:ilvl w:val="0"/>
          <w:numId w:val="7"/>
        </w:numPr>
      </w:pPr>
      <w:r>
        <w:t xml:space="preserve">Usuário verificará se </w:t>
      </w:r>
      <w:proofErr w:type="gramStart"/>
      <w:r>
        <w:t>existe</w:t>
      </w:r>
      <w:proofErr w:type="gramEnd"/>
      <w:r>
        <w:t xml:space="preserve"> mensagens.</w:t>
      </w:r>
    </w:p>
    <w:p w:rsidR="00BB69CC" w:rsidRDefault="00BB69CC" w:rsidP="00C61119">
      <w:pPr>
        <w:pStyle w:val="Ttulo3"/>
        <w:numPr>
          <w:ilvl w:val="0"/>
          <w:numId w:val="7"/>
        </w:numPr>
      </w:pPr>
      <w:r>
        <w:t>Aluno verificará sua nota.</w:t>
      </w:r>
    </w:p>
    <w:p w:rsidR="00BB69CC" w:rsidRDefault="00BB69CC" w:rsidP="00C61119">
      <w:pPr>
        <w:pStyle w:val="Ttulo3"/>
        <w:numPr>
          <w:ilvl w:val="0"/>
          <w:numId w:val="7"/>
        </w:numPr>
      </w:pPr>
      <w:r>
        <w:t>Aluno avaliará professores.</w:t>
      </w:r>
    </w:p>
    <w:p w:rsidR="00442628" w:rsidRDefault="00442628" w:rsidP="00C61119">
      <w:pPr>
        <w:pStyle w:val="Ttulo3"/>
        <w:numPr>
          <w:ilvl w:val="0"/>
          <w:numId w:val="7"/>
        </w:numPr>
      </w:pPr>
      <w:r>
        <w:t>Aluno verifica mensagens de outros contatos.</w:t>
      </w:r>
    </w:p>
    <w:p w:rsidR="00083C56" w:rsidRDefault="00083C56" w:rsidP="00083C56">
      <w:pPr>
        <w:pStyle w:val="Ttulo3"/>
        <w:ind w:left="360" w:firstLine="0"/>
        <w:jc w:val="both"/>
      </w:pPr>
    </w:p>
    <w:p w:rsidR="001F5A32" w:rsidRPr="00083C56" w:rsidRDefault="00083C56" w:rsidP="009837EB">
      <w:pPr>
        <w:pStyle w:val="Ttulo3"/>
        <w:rPr>
          <w:b/>
          <w:u w:val="single"/>
        </w:rPr>
      </w:pPr>
      <w:r w:rsidRPr="00083C56">
        <w:rPr>
          <w:b/>
          <w:u w:val="single"/>
        </w:rPr>
        <w:t>Especificação dos Casos de Uso:</w:t>
      </w:r>
    </w:p>
    <w:p w:rsidR="00083C56" w:rsidRPr="00083C56" w:rsidRDefault="00083C56" w:rsidP="009837EB">
      <w:pPr>
        <w:pStyle w:val="Ttulo3"/>
        <w:rPr>
          <w:i w:val="0"/>
        </w:rPr>
      </w:pPr>
    </w:p>
    <w:p w:rsidR="009837EB" w:rsidRDefault="009837EB" w:rsidP="009837EB">
      <w:pPr>
        <w:pStyle w:val="Ttulo3"/>
      </w:pPr>
      <w:r>
        <w:t xml:space="preserve">4.4.1. UC01 Realizar </w:t>
      </w:r>
      <w:proofErr w:type="spellStart"/>
      <w:r>
        <w:t>Login</w:t>
      </w:r>
      <w:proofErr w:type="spellEnd"/>
      <w:r>
        <w:t xml:space="preserve"> (RF01)</w:t>
      </w:r>
      <w:bookmarkEnd w:id="0"/>
      <w:r>
        <w:t xml:space="preserve"> </w:t>
      </w:r>
    </w:p>
    <w:p w:rsidR="009837EB" w:rsidRDefault="009837EB" w:rsidP="009837EB">
      <w:pPr>
        <w:pStyle w:val="body"/>
        <w:spacing w:before="0"/>
        <w:rPr>
          <w:b/>
        </w:rPr>
      </w:pPr>
    </w:p>
    <w:p w:rsidR="009837EB" w:rsidRDefault="009837EB" w:rsidP="009837EB">
      <w:pPr>
        <w:pStyle w:val="body"/>
        <w:spacing w:before="0"/>
      </w:pPr>
      <w:r w:rsidRPr="0057332C">
        <w:rPr>
          <w:b/>
        </w:rPr>
        <w:t>Descrição</w:t>
      </w:r>
      <w:r>
        <w:t xml:space="preserve">: Os usuários </w:t>
      </w:r>
      <w:r w:rsidR="00E67888">
        <w:t xml:space="preserve">terão </w:t>
      </w:r>
      <w:r>
        <w:t>acesso ao sistema, digitando um identificador</w:t>
      </w:r>
      <w:r w:rsidR="00E67888">
        <w:t xml:space="preserve"> e uma senha.</w:t>
      </w:r>
      <w:r>
        <w:t xml:space="preserve"> </w:t>
      </w:r>
    </w:p>
    <w:p w:rsidR="009837EB" w:rsidRDefault="009837EB" w:rsidP="009837EB">
      <w:pPr>
        <w:pStyle w:val="body"/>
        <w:spacing w:before="0"/>
        <w:rPr>
          <w:b/>
        </w:rPr>
      </w:pPr>
    </w:p>
    <w:p w:rsidR="00644020" w:rsidRPr="008C3ABE" w:rsidRDefault="00644020" w:rsidP="00644020">
      <w:pPr>
        <w:pStyle w:val="body"/>
        <w:spacing w:before="0"/>
      </w:pPr>
      <w:r w:rsidRPr="008C3ABE">
        <w:rPr>
          <w:b/>
        </w:rPr>
        <w:t xml:space="preserve">Entradas: </w:t>
      </w:r>
      <w:r w:rsidRPr="008C3ABE">
        <w:t>Identificador do usuário e senha de acesso.</w:t>
      </w:r>
    </w:p>
    <w:p w:rsidR="00644020" w:rsidRDefault="00644020" w:rsidP="009837EB">
      <w:pPr>
        <w:pStyle w:val="body"/>
        <w:spacing w:before="0"/>
        <w:rPr>
          <w:b/>
        </w:rPr>
      </w:pPr>
    </w:p>
    <w:p w:rsidR="00C66E4B" w:rsidRDefault="009837EB" w:rsidP="00C66E4B">
      <w:pPr>
        <w:pStyle w:val="body"/>
        <w:spacing w:before="0"/>
      </w:pPr>
      <w:r w:rsidRPr="0057332C">
        <w:rPr>
          <w:b/>
        </w:rPr>
        <w:t>Fonte de informação</w:t>
      </w:r>
      <w:r w:rsidR="00E67888">
        <w:t xml:space="preserve">: </w:t>
      </w:r>
      <w:r w:rsidR="00C66E4B" w:rsidRPr="008C3ABE">
        <w:t>Banco de dados.</w:t>
      </w:r>
    </w:p>
    <w:p w:rsidR="0025152B" w:rsidRPr="008C3ABE" w:rsidRDefault="0025152B" w:rsidP="00C66E4B">
      <w:pPr>
        <w:pStyle w:val="body"/>
        <w:spacing w:before="0"/>
      </w:pPr>
    </w:p>
    <w:p w:rsidR="002F49DA" w:rsidRDefault="00C66E4B" w:rsidP="0025152B">
      <w:pPr>
        <w:pStyle w:val="body"/>
        <w:spacing w:before="0"/>
      </w:pPr>
      <w:r w:rsidRPr="008C3ABE">
        <w:rPr>
          <w:b/>
        </w:rPr>
        <w:t xml:space="preserve">Saídas: </w:t>
      </w:r>
      <w:r w:rsidRPr="008C3ABE">
        <w:t>Usuário terá acesso a um painel de opções correspondente a sua função (professor, secretário ou aluno).</w:t>
      </w:r>
    </w:p>
    <w:p w:rsidR="002F49DA" w:rsidRDefault="002F49DA" w:rsidP="0025152B">
      <w:pPr>
        <w:pStyle w:val="body"/>
        <w:spacing w:before="0"/>
      </w:pPr>
    </w:p>
    <w:p w:rsidR="0025152B" w:rsidRDefault="0025152B" w:rsidP="0025152B">
      <w:pPr>
        <w:pStyle w:val="body"/>
        <w:spacing w:before="0"/>
      </w:pPr>
      <w:r w:rsidRPr="0057332C">
        <w:rPr>
          <w:b/>
        </w:rPr>
        <w:t>Pré-condições</w:t>
      </w:r>
      <w:r>
        <w:t xml:space="preserve">: </w:t>
      </w:r>
    </w:p>
    <w:p w:rsidR="0025152B" w:rsidRPr="00E67888" w:rsidRDefault="0025152B" w:rsidP="0025152B">
      <w:pPr>
        <w:pStyle w:val="body"/>
        <w:numPr>
          <w:ilvl w:val="0"/>
          <w:numId w:val="1"/>
        </w:numPr>
        <w:spacing w:befor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Os dados de para </w:t>
      </w:r>
      <w:proofErr w:type="spellStart"/>
      <w:proofErr w:type="gramStart"/>
      <w:r>
        <w:rPr>
          <w:rFonts w:ascii="Times New Roman" w:hAnsi="Times New Roman"/>
        </w:rPr>
        <w:t>login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identificador e senha), devem estar salvos no BD.</w:t>
      </w:r>
    </w:p>
    <w:p w:rsidR="00C66E4B" w:rsidRDefault="00C66E4B" w:rsidP="009837EB">
      <w:pPr>
        <w:pStyle w:val="body"/>
        <w:spacing w:before="0"/>
        <w:rPr>
          <w:b/>
        </w:rPr>
      </w:pPr>
    </w:p>
    <w:p w:rsidR="009837EB" w:rsidRDefault="009837EB" w:rsidP="009837EB">
      <w:pPr>
        <w:pStyle w:val="body"/>
        <w:spacing w:before="0"/>
      </w:pPr>
      <w:r w:rsidRPr="0057332C">
        <w:rPr>
          <w:b/>
        </w:rPr>
        <w:t>Atores</w:t>
      </w:r>
      <w:r w:rsidR="003F2694">
        <w:t xml:space="preserve">: </w:t>
      </w:r>
      <w:proofErr w:type="gramStart"/>
      <w:r w:rsidR="003F2694">
        <w:t>Secretárias(</w:t>
      </w:r>
      <w:proofErr w:type="gramEnd"/>
      <w:r w:rsidR="003F2694">
        <w:t>os),</w:t>
      </w:r>
      <w:r w:rsidR="00E67888">
        <w:t xml:space="preserve"> Professores</w:t>
      </w:r>
      <w:r w:rsidR="003F2694">
        <w:t xml:space="preserve"> ou Alunos.</w:t>
      </w:r>
      <w:r w:rsidR="00E67888">
        <w:t xml:space="preserve"> </w:t>
      </w:r>
    </w:p>
    <w:p w:rsidR="009837EB" w:rsidRDefault="009837EB" w:rsidP="009837EB">
      <w:pPr>
        <w:pStyle w:val="body"/>
        <w:spacing w:before="0"/>
        <w:rPr>
          <w:b/>
        </w:rPr>
      </w:pPr>
    </w:p>
    <w:p w:rsidR="00E67888" w:rsidRDefault="009837EB" w:rsidP="00E67888">
      <w:pPr>
        <w:pStyle w:val="body"/>
        <w:spacing w:before="0"/>
        <w:rPr>
          <w:b/>
        </w:rPr>
      </w:pPr>
      <w:r w:rsidRPr="0057332C">
        <w:rPr>
          <w:b/>
        </w:rPr>
        <w:t>Cenário Principal</w:t>
      </w:r>
      <w:r>
        <w:rPr>
          <w:b/>
        </w:rPr>
        <w:t>:</w:t>
      </w:r>
    </w:p>
    <w:p w:rsidR="00E67888" w:rsidRPr="00E67888" w:rsidRDefault="00E67888" w:rsidP="00C61119">
      <w:pPr>
        <w:pStyle w:val="body"/>
        <w:numPr>
          <w:ilvl w:val="0"/>
          <w:numId w:val="3"/>
        </w:numPr>
        <w:spacing w:before="0"/>
        <w:rPr>
          <w:b/>
        </w:rPr>
      </w:pPr>
      <w:r>
        <w:t xml:space="preserve">Usuário digita seus dados pessoais (identificador e senha) nos devidos campos </w:t>
      </w:r>
    </w:p>
    <w:p w:rsidR="00E67888" w:rsidRPr="00E67888" w:rsidRDefault="00E67888" w:rsidP="00C61119">
      <w:pPr>
        <w:pStyle w:val="body"/>
        <w:numPr>
          <w:ilvl w:val="0"/>
          <w:numId w:val="3"/>
        </w:numPr>
        <w:spacing w:before="0"/>
        <w:rPr>
          <w:b/>
        </w:rPr>
      </w:pPr>
      <w:r>
        <w:t>Usuário clica em “Entrar”</w:t>
      </w:r>
    </w:p>
    <w:p w:rsidR="00E67888" w:rsidRPr="00E67888" w:rsidRDefault="00E67888" w:rsidP="00C61119">
      <w:pPr>
        <w:pStyle w:val="body"/>
        <w:numPr>
          <w:ilvl w:val="0"/>
          <w:numId w:val="3"/>
        </w:numPr>
        <w:spacing w:before="0"/>
        <w:rPr>
          <w:b/>
        </w:rPr>
      </w:pPr>
      <w:r>
        <w:t>Sistema verifica os dados junto ao banco</w:t>
      </w:r>
    </w:p>
    <w:p w:rsidR="009837EB" w:rsidRPr="00E67888" w:rsidRDefault="00E67888" w:rsidP="00C61119">
      <w:pPr>
        <w:pStyle w:val="body"/>
        <w:numPr>
          <w:ilvl w:val="0"/>
          <w:numId w:val="3"/>
        </w:numPr>
        <w:spacing w:before="0"/>
        <w:rPr>
          <w:b/>
        </w:rPr>
      </w:pPr>
      <w:r>
        <w:t>Sistema permite o acesso ao usuário</w:t>
      </w:r>
      <w:r w:rsidR="009837EB">
        <w:t xml:space="preserve"> </w:t>
      </w:r>
    </w:p>
    <w:p w:rsidR="00E67888" w:rsidRDefault="00E67888" w:rsidP="009837EB">
      <w:pPr>
        <w:pStyle w:val="body"/>
        <w:spacing w:before="0"/>
      </w:pPr>
    </w:p>
    <w:p w:rsidR="009837EB" w:rsidRDefault="009837EB" w:rsidP="009837EB">
      <w:pPr>
        <w:pStyle w:val="body"/>
        <w:spacing w:before="0"/>
      </w:pPr>
      <w:r w:rsidRPr="00E67888">
        <w:rPr>
          <w:b/>
        </w:rPr>
        <w:t>Cenário Alternativo:</w:t>
      </w:r>
    </w:p>
    <w:p w:rsidR="00E67888" w:rsidRDefault="00E67888" w:rsidP="00C61119">
      <w:pPr>
        <w:pStyle w:val="body"/>
        <w:numPr>
          <w:ilvl w:val="0"/>
          <w:numId w:val="4"/>
        </w:numPr>
        <w:spacing w:before="0"/>
      </w:pPr>
      <w:r>
        <w:t xml:space="preserve">Usuário não é cadastrado no BD </w:t>
      </w:r>
    </w:p>
    <w:p w:rsidR="00E67888" w:rsidRDefault="00E67888" w:rsidP="00C61119">
      <w:pPr>
        <w:pStyle w:val="body"/>
        <w:numPr>
          <w:ilvl w:val="0"/>
          <w:numId w:val="4"/>
        </w:numPr>
        <w:spacing w:before="0"/>
      </w:pPr>
      <w:r>
        <w:t>Usuário digita seus dados pessoais errados</w:t>
      </w:r>
    </w:p>
    <w:p w:rsidR="009837EB" w:rsidRDefault="009837EB" w:rsidP="009837EB">
      <w:pPr>
        <w:pStyle w:val="body"/>
        <w:spacing w:before="0"/>
      </w:pPr>
    </w:p>
    <w:p w:rsidR="009837EB" w:rsidRPr="0057332C" w:rsidRDefault="009837EB" w:rsidP="009837EB">
      <w:pPr>
        <w:pStyle w:val="body"/>
        <w:spacing w:before="0"/>
      </w:pPr>
      <w:r w:rsidRPr="0057332C">
        <w:rPr>
          <w:b/>
        </w:rPr>
        <w:t>Requisitos especiais</w:t>
      </w:r>
      <w:r>
        <w:t>:</w:t>
      </w:r>
      <w:r w:rsidRPr="0057332C">
        <w:t xml:space="preserve"> </w:t>
      </w:r>
    </w:p>
    <w:p w:rsidR="001F2D7E" w:rsidRDefault="00E67888" w:rsidP="008C6A6D">
      <w:pPr>
        <w:pStyle w:val="body"/>
        <w:numPr>
          <w:ilvl w:val="0"/>
          <w:numId w:val="2"/>
        </w:numPr>
        <w:spacing w:before="0"/>
      </w:pPr>
      <w:r>
        <w:t>Usuário deverá ter somente um identificador e senha</w:t>
      </w:r>
    </w:p>
    <w:p w:rsidR="001F2D7E" w:rsidRDefault="001F2D7E" w:rsidP="008C6A6D">
      <w:pPr>
        <w:pStyle w:val="Ttulo3"/>
      </w:pPr>
    </w:p>
    <w:p w:rsidR="001F2D7E" w:rsidRDefault="001F2D7E" w:rsidP="008C6A6D">
      <w:pPr>
        <w:pStyle w:val="Ttulo3"/>
      </w:pPr>
    </w:p>
    <w:p w:rsidR="001F2D7E" w:rsidRDefault="001F2D7E" w:rsidP="008C6A6D">
      <w:pPr>
        <w:pStyle w:val="Ttulo3"/>
      </w:pPr>
    </w:p>
    <w:p w:rsidR="008C6A6D" w:rsidRDefault="001F5A32" w:rsidP="008C6A6D">
      <w:pPr>
        <w:pStyle w:val="Ttulo3"/>
      </w:pPr>
      <w:r>
        <w:t>4.4.2. UC02 Buscar</w:t>
      </w:r>
      <w:proofErr w:type="gramStart"/>
      <w:r>
        <w:t xml:space="preserve"> </w:t>
      </w:r>
      <w:r w:rsidR="001F2D7E">
        <w:t xml:space="preserve"> </w:t>
      </w:r>
      <w:proofErr w:type="gramEnd"/>
      <w:r w:rsidR="001F2D7E">
        <w:t>Professor (RF02</w:t>
      </w:r>
      <w:r w:rsidR="008C6A6D">
        <w:t xml:space="preserve">) </w:t>
      </w:r>
    </w:p>
    <w:p w:rsidR="008C6A6D" w:rsidRDefault="008C6A6D" w:rsidP="008C6A6D">
      <w:pPr>
        <w:pStyle w:val="body"/>
        <w:spacing w:before="0"/>
        <w:rPr>
          <w:b/>
        </w:rPr>
      </w:pPr>
    </w:p>
    <w:p w:rsidR="008C6A6D" w:rsidRDefault="008C6A6D" w:rsidP="008C6A6D">
      <w:pPr>
        <w:pStyle w:val="body"/>
        <w:spacing w:before="0"/>
      </w:pPr>
      <w:r w:rsidRPr="0057332C">
        <w:rPr>
          <w:b/>
        </w:rPr>
        <w:t>Descrição</w:t>
      </w:r>
      <w:r>
        <w:t xml:space="preserve">: </w:t>
      </w:r>
      <w:r w:rsidR="001F2D7E">
        <w:t>Realiza uma busca sobre professores, gerando um relatório com várias informações relevantes sobre cada professor.</w:t>
      </w:r>
    </w:p>
    <w:p w:rsidR="008C6A6D" w:rsidRDefault="008C6A6D" w:rsidP="008C6A6D">
      <w:pPr>
        <w:pStyle w:val="body"/>
        <w:spacing w:before="0"/>
        <w:rPr>
          <w:b/>
        </w:rPr>
      </w:pPr>
    </w:p>
    <w:p w:rsidR="008C6A6D" w:rsidRDefault="008C6A6D" w:rsidP="008C6A6D">
      <w:pPr>
        <w:pStyle w:val="body"/>
        <w:spacing w:before="0"/>
      </w:pPr>
      <w:r w:rsidRPr="0057332C">
        <w:rPr>
          <w:b/>
        </w:rPr>
        <w:t>Pré-condições</w:t>
      </w:r>
      <w:r>
        <w:t xml:space="preserve">: </w:t>
      </w:r>
    </w:p>
    <w:p w:rsidR="008C6A6D" w:rsidRPr="001F2D7E" w:rsidRDefault="001F2D7E" w:rsidP="001F2D7E">
      <w:pPr>
        <w:pStyle w:val="body"/>
        <w:numPr>
          <w:ilvl w:val="0"/>
          <w:numId w:val="1"/>
        </w:numPr>
        <w:spacing w:before="0"/>
        <w:rPr>
          <w:b/>
        </w:rPr>
      </w:pPr>
      <w:r>
        <w:rPr>
          <w:rFonts w:ascii="Times New Roman" w:hAnsi="Times New Roman"/>
        </w:rPr>
        <w:t>O professor deve estar cadastrado no BD</w:t>
      </w:r>
    </w:p>
    <w:p w:rsidR="001F2D7E" w:rsidRDefault="001F2D7E" w:rsidP="001F2D7E">
      <w:pPr>
        <w:pStyle w:val="body"/>
        <w:spacing w:before="0"/>
        <w:ind w:left="340"/>
        <w:rPr>
          <w:b/>
        </w:rPr>
      </w:pPr>
    </w:p>
    <w:p w:rsidR="008C6A6D" w:rsidRDefault="008C6A6D" w:rsidP="008C6A6D">
      <w:pPr>
        <w:pStyle w:val="body"/>
        <w:spacing w:before="0"/>
      </w:pPr>
      <w:r w:rsidRPr="0057332C">
        <w:rPr>
          <w:b/>
        </w:rPr>
        <w:t>Fonte de informação</w:t>
      </w:r>
      <w:proofErr w:type="gramStart"/>
      <w:r w:rsidR="001F2D7E">
        <w:t>: ?</w:t>
      </w:r>
      <w:proofErr w:type="gramEnd"/>
      <w:r w:rsidR="001F2D7E">
        <w:t>?????</w:t>
      </w:r>
    </w:p>
    <w:p w:rsidR="001F2D7E" w:rsidRDefault="001F2D7E" w:rsidP="008C6A6D">
      <w:pPr>
        <w:pStyle w:val="body"/>
        <w:spacing w:before="0"/>
        <w:rPr>
          <w:b/>
        </w:rPr>
      </w:pPr>
    </w:p>
    <w:p w:rsidR="008C6A6D" w:rsidRDefault="008C6A6D" w:rsidP="008C6A6D">
      <w:pPr>
        <w:pStyle w:val="body"/>
        <w:spacing w:before="0"/>
      </w:pPr>
      <w:r w:rsidRPr="0057332C">
        <w:rPr>
          <w:b/>
        </w:rPr>
        <w:t>Atores</w:t>
      </w:r>
      <w:r w:rsidR="001F2D7E">
        <w:t xml:space="preserve">: </w:t>
      </w:r>
      <w:proofErr w:type="gramStart"/>
      <w:r w:rsidR="001F2D7E">
        <w:t>Secretária(</w:t>
      </w:r>
      <w:proofErr w:type="gramEnd"/>
      <w:r w:rsidR="001F2D7E">
        <w:t>o)</w:t>
      </w:r>
    </w:p>
    <w:p w:rsidR="008C6A6D" w:rsidRDefault="008C6A6D" w:rsidP="008C6A6D">
      <w:pPr>
        <w:pStyle w:val="body"/>
        <w:spacing w:before="0"/>
        <w:rPr>
          <w:b/>
        </w:rPr>
      </w:pPr>
    </w:p>
    <w:p w:rsidR="008C6A6D" w:rsidRPr="0057332C" w:rsidRDefault="008C6A6D" w:rsidP="008C6A6D">
      <w:pPr>
        <w:pStyle w:val="body"/>
        <w:spacing w:before="0"/>
        <w:rPr>
          <w:b/>
        </w:rPr>
      </w:pPr>
      <w:r w:rsidRPr="0057332C">
        <w:rPr>
          <w:b/>
        </w:rPr>
        <w:t>Cenário Principal</w:t>
      </w:r>
      <w:r>
        <w:rPr>
          <w:b/>
        </w:rPr>
        <w:t>:</w:t>
      </w:r>
    </w:p>
    <w:p w:rsidR="008C6A6D" w:rsidRDefault="008C6A6D" w:rsidP="008C6A6D">
      <w:pPr>
        <w:pStyle w:val="body"/>
        <w:spacing w:before="0"/>
      </w:pPr>
      <w:r>
        <w:t>(Inserção)</w:t>
      </w:r>
    </w:p>
    <w:p w:rsidR="008C6A6D" w:rsidRDefault="001F2D7E" w:rsidP="00C61119">
      <w:pPr>
        <w:pStyle w:val="body"/>
        <w:numPr>
          <w:ilvl w:val="0"/>
          <w:numId w:val="5"/>
        </w:numPr>
        <w:spacing w:before="0"/>
      </w:pPr>
      <w:r>
        <w:t>Secretária busca clica em “Filtrar”, aparecerá uma lista com todos os professores cadastrados.</w:t>
      </w:r>
    </w:p>
    <w:p w:rsidR="001F2D7E" w:rsidRDefault="001F2D7E" w:rsidP="00C61119">
      <w:pPr>
        <w:pStyle w:val="body"/>
        <w:numPr>
          <w:ilvl w:val="0"/>
          <w:numId w:val="5"/>
        </w:numPr>
        <w:spacing w:before="0"/>
      </w:pPr>
      <w:r>
        <w:t>Secretária clica sobre o nome desejado e clica “Buscar informações do professor selecionado”.</w:t>
      </w:r>
    </w:p>
    <w:p w:rsidR="001F2D7E" w:rsidRDefault="001F2D7E" w:rsidP="00C61119">
      <w:pPr>
        <w:pStyle w:val="body"/>
        <w:numPr>
          <w:ilvl w:val="0"/>
          <w:numId w:val="5"/>
        </w:numPr>
        <w:spacing w:before="0"/>
      </w:pPr>
      <w:r>
        <w:t>Sistema gerará um relatório em tela, com os dados do professor em questão.</w:t>
      </w:r>
    </w:p>
    <w:p w:rsidR="001F2D7E" w:rsidRDefault="001F2D7E" w:rsidP="00C61119">
      <w:pPr>
        <w:pStyle w:val="body"/>
        <w:numPr>
          <w:ilvl w:val="0"/>
          <w:numId w:val="5"/>
        </w:numPr>
        <w:spacing w:before="0"/>
      </w:pPr>
      <w:r>
        <w:t xml:space="preserve">Secretária clica em “OK! Verificar outro professor...”, para ter acesso </w:t>
      </w:r>
      <w:proofErr w:type="gramStart"/>
      <w:r>
        <w:t>a dados</w:t>
      </w:r>
      <w:proofErr w:type="gramEnd"/>
      <w:r>
        <w:t xml:space="preserve"> de outro professor.</w:t>
      </w:r>
    </w:p>
    <w:p w:rsidR="008C6A6D" w:rsidRDefault="008C6A6D" w:rsidP="008C6A6D">
      <w:pPr>
        <w:pStyle w:val="body"/>
        <w:spacing w:before="0"/>
      </w:pPr>
    </w:p>
    <w:p w:rsidR="008C6A6D" w:rsidRPr="001F2D7E" w:rsidRDefault="008C6A6D" w:rsidP="008C6A6D">
      <w:pPr>
        <w:pStyle w:val="body"/>
        <w:spacing w:before="0"/>
        <w:rPr>
          <w:b/>
        </w:rPr>
      </w:pPr>
      <w:r w:rsidRPr="001F2D7E">
        <w:rPr>
          <w:b/>
        </w:rPr>
        <w:t>Cenário Alternativo:</w:t>
      </w:r>
    </w:p>
    <w:p w:rsidR="001F2D7E" w:rsidRDefault="001F2D7E" w:rsidP="00C61119">
      <w:pPr>
        <w:pStyle w:val="body"/>
        <w:numPr>
          <w:ilvl w:val="0"/>
          <w:numId w:val="6"/>
        </w:numPr>
        <w:spacing w:before="0"/>
      </w:pPr>
      <w:r>
        <w:t>Professor não está cadastrado no BD.</w:t>
      </w:r>
    </w:p>
    <w:p w:rsidR="008C6A6D" w:rsidRPr="001F2D7E" w:rsidRDefault="008C6A6D" w:rsidP="008C6A6D">
      <w:pPr>
        <w:pStyle w:val="body"/>
        <w:spacing w:before="0"/>
        <w:rPr>
          <w:b/>
        </w:rPr>
      </w:pPr>
    </w:p>
    <w:p w:rsidR="008C6A6D" w:rsidRPr="0057332C" w:rsidRDefault="008C6A6D" w:rsidP="008C6A6D">
      <w:pPr>
        <w:pStyle w:val="body"/>
        <w:spacing w:before="0"/>
      </w:pPr>
      <w:r w:rsidRPr="0057332C">
        <w:rPr>
          <w:b/>
        </w:rPr>
        <w:t>Requisitos especiais</w:t>
      </w:r>
      <w:r>
        <w:t>:</w:t>
      </w:r>
      <w:r w:rsidRPr="0057332C">
        <w:t xml:space="preserve"> </w:t>
      </w:r>
    </w:p>
    <w:p w:rsidR="008C6A6D" w:rsidRDefault="004972D9" w:rsidP="008C6A6D">
      <w:pPr>
        <w:pStyle w:val="body"/>
        <w:numPr>
          <w:ilvl w:val="0"/>
          <w:numId w:val="2"/>
        </w:numPr>
        <w:spacing w:before="0"/>
      </w:pPr>
      <w:r>
        <w:t xml:space="preserve">Somente a secretária </w:t>
      </w:r>
      <w:r w:rsidR="008C6A6D">
        <w:t>pode realizar este UC.</w:t>
      </w:r>
    </w:p>
    <w:p w:rsidR="008C6A6D" w:rsidRDefault="008C6A6D" w:rsidP="008C6A6D"/>
    <w:p w:rsidR="00754CF6" w:rsidRDefault="00754CF6" w:rsidP="00754CF6">
      <w:pPr>
        <w:pStyle w:val="Ttulo3"/>
      </w:pPr>
    </w:p>
    <w:p w:rsidR="00754CF6" w:rsidRDefault="00754CF6" w:rsidP="00754CF6">
      <w:pPr>
        <w:pStyle w:val="Ttulo3"/>
      </w:pPr>
    </w:p>
    <w:p w:rsidR="00754CF6" w:rsidRDefault="00754CF6" w:rsidP="00754CF6">
      <w:pPr>
        <w:pStyle w:val="Ttulo3"/>
      </w:pPr>
      <w:r>
        <w:t xml:space="preserve">4.4.3. UC03 Criar Turma (RF03) </w:t>
      </w:r>
    </w:p>
    <w:p w:rsidR="00754CF6" w:rsidRDefault="00754CF6" w:rsidP="00754CF6">
      <w:pPr>
        <w:pStyle w:val="body"/>
        <w:spacing w:before="0"/>
        <w:rPr>
          <w:b/>
        </w:rPr>
      </w:pPr>
    </w:p>
    <w:p w:rsidR="00754CF6" w:rsidRDefault="00754CF6" w:rsidP="00754CF6">
      <w:pPr>
        <w:pStyle w:val="body"/>
        <w:spacing w:before="0"/>
      </w:pPr>
      <w:r w:rsidRPr="0057332C">
        <w:rPr>
          <w:b/>
        </w:rPr>
        <w:t>Descrição</w:t>
      </w:r>
      <w:r>
        <w:t>: A secretária irá disponibilizar uma nova turma, para determinada matéria, escolhendo o nome, um identificador, horário, sala e o dia que a disciplina será ministrada.</w:t>
      </w:r>
    </w:p>
    <w:p w:rsidR="00754CF6" w:rsidRDefault="00754CF6" w:rsidP="00754CF6">
      <w:pPr>
        <w:pStyle w:val="body"/>
        <w:spacing w:before="0"/>
      </w:pPr>
    </w:p>
    <w:p w:rsidR="00754CF6" w:rsidRDefault="00754CF6" w:rsidP="00754CF6">
      <w:pPr>
        <w:pStyle w:val="body"/>
        <w:spacing w:before="0"/>
      </w:pPr>
      <w:r w:rsidRPr="0057332C">
        <w:rPr>
          <w:b/>
        </w:rPr>
        <w:t>Pré-condições</w:t>
      </w:r>
      <w:r>
        <w:t xml:space="preserve">: </w:t>
      </w:r>
    </w:p>
    <w:p w:rsidR="00754CF6" w:rsidRPr="001F2D7E" w:rsidRDefault="00754CF6" w:rsidP="00754CF6">
      <w:pPr>
        <w:pStyle w:val="body"/>
        <w:numPr>
          <w:ilvl w:val="0"/>
          <w:numId w:val="1"/>
        </w:numPr>
        <w:spacing w:before="0"/>
        <w:rPr>
          <w:b/>
        </w:rPr>
      </w:pPr>
      <w:r>
        <w:rPr>
          <w:rFonts w:ascii="Times New Roman" w:hAnsi="Times New Roman"/>
        </w:rPr>
        <w:t>A disciplina deve constar no BD</w:t>
      </w:r>
    </w:p>
    <w:p w:rsidR="00754CF6" w:rsidRDefault="00754CF6" w:rsidP="00754CF6">
      <w:pPr>
        <w:pStyle w:val="body"/>
        <w:spacing w:before="0"/>
        <w:ind w:left="340"/>
        <w:rPr>
          <w:b/>
        </w:rPr>
      </w:pPr>
    </w:p>
    <w:p w:rsidR="00754CF6" w:rsidRDefault="00754CF6" w:rsidP="00754CF6">
      <w:pPr>
        <w:pStyle w:val="body"/>
        <w:spacing w:before="0"/>
      </w:pPr>
      <w:r w:rsidRPr="0057332C">
        <w:rPr>
          <w:b/>
        </w:rPr>
        <w:t>Fonte de informação</w:t>
      </w:r>
      <w:proofErr w:type="gramStart"/>
      <w:r>
        <w:t>: ?</w:t>
      </w:r>
      <w:proofErr w:type="gramEnd"/>
      <w:r>
        <w:t>?????</w:t>
      </w:r>
    </w:p>
    <w:p w:rsidR="00754CF6" w:rsidRDefault="00754CF6" w:rsidP="00754CF6">
      <w:pPr>
        <w:pStyle w:val="body"/>
        <w:spacing w:before="0"/>
        <w:rPr>
          <w:b/>
        </w:rPr>
      </w:pPr>
    </w:p>
    <w:p w:rsidR="00754CF6" w:rsidRDefault="00754CF6" w:rsidP="00754CF6">
      <w:pPr>
        <w:pStyle w:val="body"/>
        <w:spacing w:before="0"/>
      </w:pPr>
      <w:r w:rsidRPr="0057332C">
        <w:rPr>
          <w:b/>
        </w:rPr>
        <w:t>Atores</w:t>
      </w:r>
      <w:r>
        <w:t xml:space="preserve">: </w:t>
      </w:r>
      <w:proofErr w:type="gramStart"/>
      <w:r>
        <w:t>Secretária(</w:t>
      </w:r>
      <w:proofErr w:type="gramEnd"/>
      <w:r>
        <w:t>o)</w:t>
      </w:r>
    </w:p>
    <w:p w:rsidR="00754CF6" w:rsidRDefault="00754CF6" w:rsidP="00754CF6">
      <w:pPr>
        <w:pStyle w:val="body"/>
        <w:spacing w:before="0"/>
        <w:rPr>
          <w:b/>
        </w:rPr>
      </w:pPr>
    </w:p>
    <w:p w:rsidR="00754CF6" w:rsidRDefault="00754CF6" w:rsidP="00754CF6">
      <w:pPr>
        <w:pStyle w:val="body"/>
        <w:spacing w:before="0"/>
        <w:rPr>
          <w:b/>
        </w:rPr>
      </w:pPr>
    </w:p>
    <w:p w:rsidR="00754CF6" w:rsidRDefault="00754CF6" w:rsidP="00754CF6">
      <w:pPr>
        <w:pStyle w:val="body"/>
        <w:spacing w:before="0"/>
        <w:rPr>
          <w:b/>
        </w:rPr>
      </w:pPr>
    </w:p>
    <w:p w:rsidR="00754CF6" w:rsidRPr="00754CF6" w:rsidRDefault="00754CF6" w:rsidP="00754CF6">
      <w:pPr>
        <w:pStyle w:val="body"/>
        <w:spacing w:before="0"/>
        <w:rPr>
          <w:b/>
        </w:rPr>
      </w:pPr>
      <w:r w:rsidRPr="0057332C">
        <w:rPr>
          <w:b/>
        </w:rPr>
        <w:t>Cenário Principal</w:t>
      </w:r>
      <w:r>
        <w:rPr>
          <w:b/>
        </w:rPr>
        <w:t>:</w:t>
      </w:r>
    </w:p>
    <w:p w:rsidR="00754CF6" w:rsidRDefault="00754CF6" w:rsidP="00C61119">
      <w:pPr>
        <w:pStyle w:val="body"/>
        <w:numPr>
          <w:ilvl w:val="0"/>
          <w:numId w:val="8"/>
        </w:numPr>
        <w:spacing w:before="0"/>
      </w:pPr>
      <w:r>
        <w:t>Secretária seleciona a opção “Criar Turma”</w:t>
      </w:r>
      <w:r w:rsidR="0078558A">
        <w:t>.</w:t>
      </w:r>
    </w:p>
    <w:p w:rsidR="00754CF6" w:rsidRDefault="00754CF6" w:rsidP="00C61119">
      <w:pPr>
        <w:pStyle w:val="body"/>
        <w:numPr>
          <w:ilvl w:val="0"/>
          <w:numId w:val="8"/>
        </w:numPr>
        <w:spacing w:before="0"/>
      </w:pPr>
      <w:r>
        <w:t xml:space="preserve">Secretária </w:t>
      </w:r>
      <w:r w:rsidR="0078558A">
        <w:t>preenche dado como, nome e um identificador para turma.</w:t>
      </w:r>
    </w:p>
    <w:p w:rsidR="0078558A" w:rsidRDefault="0078558A" w:rsidP="00C61119">
      <w:pPr>
        <w:pStyle w:val="body"/>
        <w:numPr>
          <w:ilvl w:val="0"/>
          <w:numId w:val="8"/>
        </w:numPr>
        <w:spacing w:before="0"/>
      </w:pPr>
      <w:r>
        <w:t>Secretária seleciona a disciplina que será ministrada.</w:t>
      </w:r>
    </w:p>
    <w:p w:rsidR="0078558A" w:rsidRDefault="0078558A" w:rsidP="00C61119">
      <w:pPr>
        <w:pStyle w:val="body"/>
        <w:numPr>
          <w:ilvl w:val="0"/>
          <w:numId w:val="8"/>
        </w:numPr>
        <w:spacing w:before="0"/>
      </w:pPr>
      <w:r>
        <w:t>Secretária escolhe o horário.</w:t>
      </w:r>
    </w:p>
    <w:p w:rsidR="0078558A" w:rsidRDefault="0078558A" w:rsidP="00C61119">
      <w:pPr>
        <w:pStyle w:val="body"/>
        <w:numPr>
          <w:ilvl w:val="0"/>
          <w:numId w:val="8"/>
        </w:numPr>
        <w:spacing w:before="0"/>
      </w:pPr>
      <w:r>
        <w:t>Secretária escolhe o dia da semana que será ministrada a aula.</w:t>
      </w:r>
    </w:p>
    <w:p w:rsidR="0078558A" w:rsidRDefault="0078558A" w:rsidP="00C61119">
      <w:pPr>
        <w:pStyle w:val="body"/>
        <w:numPr>
          <w:ilvl w:val="0"/>
          <w:numId w:val="8"/>
        </w:numPr>
        <w:spacing w:before="0"/>
      </w:pPr>
      <w:r>
        <w:t>Secretária seleciona uma sala para alocar os alunos matriculados.</w:t>
      </w:r>
    </w:p>
    <w:p w:rsidR="0078558A" w:rsidRDefault="0078558A" w:rsidP="00C61119">
      <w:pPr>
        <w:pStyle w:val="body"/>
        <w:numPr>
          <w:ilvl w:val="0"/>
          <w:numId w:val="8"/>
        </w:numPr>
        <w:spacing w:before="0"/>
      </w:pPr>
      <w:r>
        <w:t>Secretária confirma a criação da turma, clicando em “Criar Turma”.</w:t>
      </w:r>
    </w:p>
    <w:p w:rsidR="0078558A" w:rsidRDefault="0078558A" w:rsidP="00754CF6">
      <w:pPr>
        <w:pStyle w:val="body"/>
        <w:spacing w:before="0"/>
        <w:rPr>
          <w:b/>
        </w:rPr>
      </w:pPr>
    </w:p>
    <w:p w:rsidR="00754CF6" w:rsidRPr="001F2D7E" w:rsidRDefault="00754CF6" w:rsidP="00754CF6">
      <w:pPr>
        <w:pStyle w:val="body"/>
        <w:spacing w:before="0"/>
        <w:rPr>
          <w:b/>
        </w:rPr>
      </w:pPr>
      <w:r w:rsidRPr="001F2D7E">
        <w:rPr>
          <w:b/>
        </w:rPr>
        <w:t>Cenário Alternativo:</w:t>
      </w:r>
    </w:p>
    <w:p w:rsidR="00754CF6" w:rsidRPr="0078558A" w:rsidRDefault="0078558A" w:rsidP="00C61119">
      <w:pPr>
        <w:pStyle w:val="body"/>
        <w:numPr>
          <w:ilvl w:val="0"/>
          <w:numId w:val="9"/>
        </w:numPr>
        <w:spacing w:before="0"/>
        <w:rPr>
          <w:b/>
        </w:rPr>
      </w:pPr>
      <w:r>
        <w:t>A disciplina não existe no BD.</w:t>
      </w:r>
    </w:p>
    <w:p w:rsidR="0078558A" w:rsidRPr="0078558A" w:rsidRDefault="0078558A" w:rsidP="00C61119">
      <w:pPr>
        <w:pStyle w:val="body"/>
        <w:numPr>
          <w:ilvl w:val="0"/>
          <w:numId w:val="9"/>
        </w:numPr>
        <w:spacing w:before="0"/>
        <w:rPr>
          <w:b/>
        </w:rPr>
      </w:pPr>
      <w:r>
        <w:t>Não existem horários e dias disponíveis para a criação da turma.</w:t>
      </w:r>
    </w:p>
    <w:p w:rsidR="0078558A" w:rsidRPr="001F2D7E" w:rsidRDefault="0078558A" w:rsidP="00C61119">
      <w:pPr>
        <w:pStyle w:val="body"/>
        <w:numPr>
          <w:ilvl w:val="0"/>
          <w:numId w:val="9"/>
        </w:numPr>
        <w:spacing w:before="0"/>
        <w:rPr>
          <w:b/>
        </w:rPr>
      </w:pPr>
      <w:r>
        <w:t>Não há salas disponíveis para a alocação da turma.</w:t>
      </w:r>
    </w:p>
    <w:p w:rsidR="0078558A" w:rsidRDefault="0078558A" w:rsidP="00754CF6">
      <w:pPr>
        <w:pStyle w:val="body"/>
        <w:spacing w:before="0"/>
        <w:rPr>
          <w:b/>
        </w:rPr>
      </w:pPr>
    </w:p>
    <w:p w:rsidR="00754CF6" w:rsidRPr="0057332C" w:rsidRDefault="00754CF6" w:rsidP="00754CF6">
      <w:pPr>
        <w:pStyle w:val="body"/>
        <w:spacing w:before="0"/>
      </w:pPr>
      <w:r w:rsidRPr="0057332C">
        <w:rPr>
          <w:b/>
        </w:rPr>
        <w:t>Requisitos especiais</w:t>
      </w:r>
      <w:r>
        <w:t>:</w:t>
      </w:r>
      <w:r w:rsidRPr="0057332C">
        <w:t xml:space="preserve"> </w:t>
      </w:r>
    </w:p>
    <w:p w:rsidR="00754CF6" w:rsidRDefault="00754CF6" w:rsidP="00754CF6">
      <w:pPr>
        <w:pStyle w:val="body"/>
        <w:numPr>
          <w:ilvl w:val="0"/>
          <w:numId w:val="2"/>
        </w:numPr>
        <w:spacing w:before="0"/>
      </w:pPr>
      <w:r>
        <w:t>Somente a secretária pode realizar este UC.</w:t>
      </w:r>
    </w:p>
    <w:p w:rsidR="00754CF6" w:rsidRDefault="00754CF6" w:rsidP="008C6A6D"/>
    <w:p w:rsidR="0050446F" w:rsidRDefault="0050446F" w:rsidP="0050446F">
      <w:pPr>
        <w:pStyle w:val="Ttulo3"/>
      </w:pPr>
    </w:p>
    <w:p w:rsidR="0050446F" w:rsidRDefault="0050446F" w:rsidP="0050446F">
      <w:pPr>
        <w:pStyle w:val="Ttulo3"/>
      </w:pPr>
      <w:r>
        <w:t xml:space="preserve">4.4.3. UC03 Ministrar mais </w:t>
      </w:r>
      <w:proofErr w:type="gramStart"/>
      <w:r>
        <w:t>aulas(</w:t>
      </w:r>
      <w:proofErr w:type="gramEnd"/>
      <w:r>
        <w:t xml:space="preserve">RF07) </w:t>
      </w:r>
    </w:p>
    <w:p w:rsidR="0050446F" w:rsidRDefault="0050446F" w:rsidP="0050446F">
      <w:pPr>
        <w:pStyle w:val="body"/>
        <w:spacing w:before="0"/>
        <w:rPr>
          <w:b/>
        </w:rPr>
      </w:pPr>
    </w:p>
    <w:p w:rsidR="0050446F" w:rsidRDefault="0050446F" w:rsidP="0050446F">
      <w:pPr>
        <w:pStyle w:val="body"/>
        <w:spacing w:before="0"/>
      </w:pPr>
      <w:r w:rsidRPr="0057332C">
        <w:rPr>
          <w:b/>
        </w:rPr>
        <w:t>Descrição</w:t>
      </w:r>
      <w:r>
        <w:t>: Secretária gera um relatório sobre os professores que estão ministrando mais aulas no semestre.</w:t>
      </w:r>
    </w:p>
    <w:p w:rsidR="0050446F" w:rsidRDefault="0050446F" w:rsidP="0050446F">
      <w:pPr>
        <w:pStyle w:val="body"/>
        <w:spacing w:before="0"/>
        <w:rPr>
          <w:b/>
        </w:rPr>
      </w:pPr>
    </w:p>
    <w:p w:rsidR="0050446F" w:rsidRDefault="0050446F" w:rsidP="0050446F">
      <w:pPr>
        <w:pStyle w:val="body"/>
        <w:spacing w:before="0"/>
      </w:pPr>
      <w:r w:rsidRPr="0057332C">
        <w:rPr>
          <w:b/>
        </w:rPr>
        <w:t>Pré-condições</w:t>
      </w:r>
      <w:r>
        <w:t xml:space="preserve">: </w:t>
      </w:r>
    </w:p>
    <w:p w:rsidR="0050446F" w:rsidRPr="001F2D7E" w:rsidRDefault="0050446F" w:rsidP="0050446F">
      <w:pPr>
        <w:pStyle w:val="body"/>
        <w:numPr>
          <w:ilvl w:val="0"/>
          <w:numId w:val="1"/>
        </w:numPr>
        <w:spacing w:before="0"/>
        <w:rPr>
          <w:b/>
        </w:rPr>
      </w:pPr>
      <w:r>
        <w:rPr>
          <w:rFonts w:ascii="Times New Roman" w:hAnsi="Times New Roman"/>
        </w:rPr>
        <w:t>O professor deve estar cadastrado no BD</w:t>
      </w:r>
    </w:p>
    <w:p w:rsidR="0050446F" w:rsidRDefault="0050446F" w:rsidP="0050446F">
      <w:pPr>
        <w:pStyle w:val="body"/>
        <w:spacing w:before="0"/>
        <w:ind w:left="340"/>
        <w:rPr>
          <w:b/>
        </w:rPr>
      </w:pPr>
    </w:p>
    <w:p w:rsidR="0050446F" w:rsidRDefault="0050446F" w:rsidP="0050446F">
      <w:pPr>
        <w:pStyle w:val="body"/>
        <w:spacing w:before="0"/>
      </w:pPr>
      <w:r w:rsidRPr="0057332C">
        <w:rPr>
          <w:b/>
        </w:rPr>
        <w:t>Fonte de informação</w:t>
      </w:r>
      <w:proofErr w:type="gramStart"/>
      <w:r>
        <w:t>: ?</w:t>
      </w:r>
      <w:proofErr w:type="gramEnd"/>
      <w:r>
        <w:t>?????</w:t>
      </w:r>
    </w:p>
    <w:p w:rsidR="0050446F" w:rsidRDefault="0050446F" w:rsidP="0050446F">
      <w:pPr>
        <w:pStyle w:val="body"/>
        <w:spacing w:before="0"/>
        <w:rPr>
          <w:b/>
        </w:rPr>
      </w:pPr>
    </w:p>
    <w:p w:rsidR="0050446F" w:rsidRDefault="0050446F" w:rsidP="0050446F">
      <w:pPr>
        <w:pStyle w:val="body"/>
        <w:spacing w:before="0"/>
      </w:pPr>
      <w:r w:rsidRPr="0057332C">
        <w:rPr>
          <w:b/>
        </w:rPr>
        <w:t>Atores</w:t>
      </w:r>
      <w:r>
        <w:t xml:space="preserve">: </w:t>
      </w:r>
      <w:proofErr w:type="gramStart"/>
      <w:r>
        <w:t>Secretária(</w:t>
      </w:r>
      <w:proofErr w:type="gramEnd"/>
      <w:r>
        <w:t>o)</w:t>
      </w:r>
    </w:p>
    <w:p w:rsidR="0050446F" w:rsidRDefault="0050446F" w:rsidP="0050446F">
      <w:pPr>
        <w:pStyle w:val="body"/>
        <w:spacing w:before="0"/>
        <w:rPr>
          <w:b/>
        </w:rPr>
      </w:pPr>
    </w:p>
    <w:p w:rsidR="0050446F" w:rsidRPr="0050446F" w:rsidRDefault="0050446F" w:rsidP="0050446F">
      <w:pPr>
        <w:pStyle w:val="body"/>
        <w:spacing w:before="0"/>
        <w:rPr>
          <w:b/>
        </w:rPr>
      </w:pPr>
      <w:r w:rsidRPr="0057332C">
        <w:rPr>
          <w:b/>
        </w:rPr>
        <w:t>Cenário Principal</w:t>
      </w:r>
      <w:r>
        <w:rPr>
          <w:b/>
        </w:rPr>
        <w:t>:</w:t>
      </w:r>
    </w:p>
    <w:p w:rsidR="0050446F" w:rsidRDefault="0050446F" w:rsidP="00C61119">
      <w:pPr>
        <w:pStyle w:val="body"/>
        <w:numPr>
          <w:ilvl w:val="0"/>
          <w:numId w:val="10"/>
        </w:numPr>
        <w:spacing w:before="0"/>
      </w:pPr>
      <w:r>
        <w:t>Secretária clica no botão “Ministra mais aulas”.</w:t>
      </w:r>
    </w:p>
    <w:p w:rsidR="0050446F" w:rsidRDefault="0050446F" w:rsidP="00C61119">
      <w:pPr>
        <w:pStyle w:val="body"/>
        <w:numPr>
          <w:ilvl w:val="0"/>
          <w:numId w:val="10"/>
        </w:numPr>
        <w:spacing w:before="0"/>
      </w:pPr>
      <w:r>
        <w:t>Sistema gera uma tabela com a contagem de horas/aula de cada professor</w:t>
      </w:r>
    </w:p>
    <w:p w:rsidR="0050446F" w:rsidRPr="006649C3" w:rsidRDefault="0050446F" w:rsidP="00C61119">
      <w:pPr>
        <w:pStyle w:val="body"/>
        <w:numPr>
          <w:ilvl w:val="0"/>
          <w:numId w:val="10"/>
        </w:numPr>
        <w:spacing w:before="0"/>
        <w:rPr>
          <w:b/>
        </w:rPr>
      </w:pPr>
      <w:r>
        <w:t xml:space="preserve">Secretária clica em “Retornar ao controle da secretaria” para </w:t>
      </w:r>
      <w:r w:rsidR="006649C3">
        <w:t xml:space="preserve">voltar ao </w:t>
      </w:r>
      <w:proofErr w:type="gramStart"/>
      <w:r w:rsidR="006649C3">
        <w:t>menu</w:t>
      </w:r>
      <w:proofErr w:type="gramEnd"/>
      <w:r w:rsidR="006649C3">
        <w:t xml:space="preserve"> inicial.</w:t>
      </w:r>
    </w:p>
    <w:p w:rsidR="0050446F" w:rsidRPr="001F2D7E" w:rsidRDefault="0050446F" w:rsidP="0050446F">
      <w:pPr>
        <w:pStyle w:val="body"/>
        <w:spacing w:before="0"/>
        <w:rPr>
          <w:b/>
        </w:rPr>
      </w:pPr>
      <w:r w:rsidRPr="001F2D7E">
        <w:rPr>
          <w:b/>
        </w:rPr>
        <w:t>Cenário Alternativo:</w:t>
      </w:r>
    </w:p>
    <w:p w:rsidR="0050446F" w:rsidRDefault="0050446F" w:rsidP="00C61119">
      <w:pPr>
        <w:pStyle w:val="body"/>
        <w:numPr>
          <w:ilvl w:val="0"/>
          <w:numId w:val="11"/>
        </w:numPr>
        <w:spacing w:before="0"/>
      </w:pPr>
      <w:r>
        <w:t>Professor não estar cadastrado no BD.</w:t>
      </w:r>
    </w:p>
    <w:p w:rsidR="0050446F" w:rsidRPr="001F2D7E" w:rsidRDefault="0050446F" w:rsidP="0050446F">
      <w:pPr>
        <w:pStyle w:val="body"/>
        <w:spacing w:before="0"/>
        <w:rPr>
          <w:b/>
        </w:rPr>
      </w:pPr>
    </w:p>
    <w:p w:rsidR="0050446F" w:rsidRPr="0057332C" w:rsidRDefault="0050446F" w:rsidP="0050446F">
      <w:pPr>
        <w:pStyle w:val="body"/>
        <w:spacing w:before="0"/>
      </w:pPr>
      <w:r w:rsidRPr="0057332C">
        <w:rPr>
          <w:b/>
        </w:rPr>
        <w:t>Requisitos especiais</w:t>
      </w:r>
      <w:r>
        <w:t>:</w:t>
      </w:r>
      <w:r w:rsidRPr="0057332C">
        <w:t xml:space="preserve"> </w:t>
      </w:r>
    </w:p>
    <w:p w:rsidR="0050446F" w:rsidRDefault="0050446F" w:rsidP="0050446F">
      <w:pPr>
        <w:pStyle w:val="body"/>
        <w:numPr>
          <w:ilvl w:val="0"/>
          <w:numId w:val="2"/>
        </w:numPr>
        <w:spacing w:before="0"/>
      </w:pPr>
      <w:r>
        <w:lastRenderedPageBreak/>
        <w:t>Somente a secretária pode realizar este UC.</w:t>
      </w:r>
    </w:p>
    <w:p w:rsidR="00754CF6" w:rsidRDefault="00754CF6" w:rsidP="008C6A6D"/>
    <w:p w:rsidR="00636BDA" w:rsidRDefault="00636BDA" w:rsidP="008C6A6D"/>
    <w:p w:rsidR="00636BDA" w:rsidRDefault="006649C3" w:rsidP="00636BDA">
      <w:pPr>
        <w:pStyle w:val="Ttulo3"/>
      </w:pPr>
      <w:r>
        <w:t>4.4.4</w:t>
      </w:r>
      <w:r w:rsidR="00636BDA">
        <w:t xml:space="preserve">. </w:t>
      </w:r>
      <w:r>
        <w:t>UC04 Inserir Professor (RF04</w:t>
      </w:r>
      <w:r w:rsidR="00636BDA">
        <w:t xml:space="preserve">) </w:t>
      </w:r>
    </w:p>
    <w:p w:rsidR="00636BDA" w:rsidRDefault="00636BDA" w:rsidP="00636BDA">
      <w:pPr>
        <w:pStyle w:val="body"/>
        <w:spacing w:before="0"/>
        <w:rPr>
          <w:b/>
        </w:rPr>
      </w:pPr>
    </w:p>
    <w:p w:rsidR="00636BDA" w:rsidRDefault="00636BDA" w:rsidP="00636BDA">
      <w:pPr>
        <w:pStyle w:val="body"/>
        <w:spacing w:before="0"/>
      </w:pPr>
      <w:r w:rsidRPr="0057332C">
        <w:rPr>
          <w:b/>
        </w:rPr>
        <w:t>Descrição</w:t>
      </w:r>
      <w:r>
        <w:t xml:space="preserve">: </w:t>
      </w:r>
      <w:r w:rsidR="006649C3">
        <w:t>Secretária irá cadastrar um novo professor na base de dados do sistema.</w:t>
      </w:r>
    </w:p>
    <w:p w:rsidR="00636BDA" w:rsidRDefault="00636BDA" w:rsidP="00636BDA">
      <w:pPr>
        <w:pStyle w:val="body"/>
        <w:spacing w:before="0"/>
        <w:rPr>
          <w:b/>
        </w:rPr>
      </w:pPr>
    </w:p>
    <w:p w:rsidR="00636BDA" w:rsidRDefault="00636BDA" w:rsidP="00636BDA">
      <w:pPr>
        <w:pStyle w:val="body"/>
        <w:spacing w:before="0"/>
      </w:pPr>
      <w:r w:rsidRPr="0057332C">
        <w:rPr>
          <w:b/>
        </w:rPr>
        <w:t>Pré-condições</w:t>
      </w:r>
      <w:r>
        <w:t xml:space="preserve">: </w:t>
      </w:r>
    </w:p>
    <w:p w:rsidR="00636BDA" w:rsidRPr="001F2D7E" w:rsidRDefault="006649C3" w:rsidP="00636BDA">
      <w:pPr>
        <w:pStyle w:val="body"/>
        <w:numPr>
          <w:ilvl w:val="0"/>
          <w:numId w:val="1"/>
        </w:numPr>
        <w:spacing w:before="0"/>
        <w:rPr>
          <w:b/>
        </w:rPr>
      </w:pPr>
      <w:proofErr w:type="gramStart"/>
      <w:r>
        <w:rPr>
          <w:rFonts w:ascii="Times New Roman" w:hAnsi="Times New Roman"/>
        </w:rPr>
        <w:t>??????</w:t>
      </w:r>
      <w:proofErr w:type="gramEnd"/>
    </w:p>
    <w:p w:rsidR="00636BDA" w:rsidRDefault="00636BDA" w:rsidP="00636BDA">
      <w:pPr>
        <w:pStyle w:val="body"/>
        <w:spacing w:before="0"/>
        <w:ind w:left="340"/>
        <w:rPr>
          <w:b/>
        </w:rPr>
      </w:pPr>
    </w:p>
    <w:p w:rsidR="00636BDA" w:rsidRDefault="00636BDA" w:rsidP="00636BDA">
      <w:pPr>
        <w:pStyle w:val="body"/>
        <w:spacing w:before="0"/>
      </w:pPr>
      <w:r w:rsidRPr="0057332C">
        <w:rPr>
          <w:b/>
        </w:rPr>
        <w:t>Fonte de informação</w:t>
      </w:r>
      <w:proofErr w:type="gramStart"/>
      <w:r>
        <w:t>: ?</w:t>
      </w:r>
      <w:proofErr w:type="gramEnd"/>
      <w:r>
        <w:t>?????</w:t>
      </w:r>
    </w:p>
    <w:p w:rsidR="00636BDA" w:rsidRDefault="00636BDA" w:rsidP="00636BDA">
      <w:pPr>
        <w:pStyle w:val="body"/>
        <w:spacing w:before="0"/>
        <w:rPr>
          <w:b/>
        </w:rPr>
      </w:pPr>
    </w:p>
    <w:p w:rsidR="00636BDA" w:rsidRDefault="00636BDA" w:rsidP="00636BDA">
      <w:pPr>
        <w:pStyle w:val="body"/>
        <w:spacing w:before="0"/>
      </w:pPr>
      <w:r w:rsidRPr="0057332C">
        <w:rPr>
          <w:b/>
        </w:rPr>
        <w:t>Atores</w:t>
      </w:r>
      <w:r>
        <w:t xml:space="preserve">: </w:t>
      </w:r>
      <w:proofErr w:type="gramStart"/>
      <w:r>
        <w:t>Secretária(</w:t>
      </w:r>
      <w:proofErr w:type="gramEnd"/>
      <w:r>
        <w:t>o)</w:t>
      </w:r>
    </w:p>
    <w:p w:rsidR="00636BDA" w:rsidRDefault="00636BDA" w:rsidP="00636BDA">
      <w:pPr>
        <w:pStyle w:val="body"/>
        <w:spacing w:before="0"/>
        <w:rPr>
          <w:b/>
        </w:rPr>
      </w:pPr>
    </w:p>
    <w:p w:rsidR="00636BDA" w:rsidRPr="0057332C" w:rsidRDefault="00636BDA" w:rsidP="00636BDA">
      <w:pPr>
        <w:pStyle w:val="body"/>
        <w:spacing w:before="0"/>
        <w:rPr>
          <w:b/>
        </w:rPr>
      </w:pPr>
      <w:r w:rsidRPr="0057332C">
        <w:rPr>
          <w:b/>
        </w:rPr>
        <w:t>Cenário Principal</w:t>
      </w:r>
      <w:r>
        <w:rPr>
          <w:b/>
        </w:rPr>
        <w:t>:</w:t>
      </w:r>
    </w:p>
    <w:p w:rsidR="00636BDA" w:rsidRDefault="00636BDA" w:rsidP="00636BDA">
      <w:pPr>
        <w:pStyle w:val="body"/>
        <w:spacing w:before="0"/>
      </w:pPr>
      <w:r>
        <w:t>(Inserção)</w:t>
      </w:r>
    </w:p>
    <w:p w:rsidR="00636BDA" w:rsidRDefault="006649C3" w:rsidP="00C61119">
      <w:pPr>
        <w:pStyle w:val="body"/>
        <w:numPr>
          <w:ilvl w:val="0"/>
          <w:numId w:val="12"/>
        </w:numPr>
        <w:spacing w:before="0"/>
      </w:pPr>
      <w:r>
        <w:t>Secretária clica no botão “Inserir” na aba dos professores.</w:t>
      </w:r>
    </w:p>
    <w:p w:rsidR="006649C3" w:rsidRDefault="006649C3" w:rsidP="00C61119">
      <w:pPr>
        <w:pStyle w:val="body"/>
        <w:numPr>
          <w:ilvl w:val="0"/>
          <w:numId w:val="12"/>
        </w:numPr>
        <w:spacing w:before="0"/>
      </w:pPr>
      <w:r>
        <w:t xml:space="preserve">Sistema solicita </w:t>
      </w:r>
      <w:proofErr w:type="gramStart"/>
      <w:r>
        <w:t>nome,</w:t>
      </w:r>
      <w:proofErr w:type="gramEnd"/>
      <w:r>
        <w:t>identificador,salário e faculdade que o professor pertence.</w:t>
      </w:r>
    </w:p>
    <w:p w:rsidR="006649C3" w:rsidRDefault="006649C3" w:rsidP="00C61119">
      <w:pPr>
        <w:pStyle w:val="body"/>
        <w:numPr>
          <w:ilvl w:val="0"/>
          <w:numId w:val="12"/>
        </w:numPr>
        <w:spacing w:before="0"/>
      </w:pPr>
      <w:r>
        <w:t>Secretária clica em “Inserir professor”</w:t>
      </w:r>
    </w:p>
    <w:p w:rsidR="006649C3" w:rsidRDefault="006649C3" w:rsidP="00C61119">
      <w:pPr>
        <w:pStyle w:val="body"/>
        <w:numPr>
          <w:ilvl w:val="0"/>
          <w:numId w:val="12"/>
        </w:numPr>
        <w:spacing w:before="0"/>
      </w:pPr>
      <w:r>
        <w:t>Sistema insere as informações do professor no BD.</w:t>
      </w:r>
    </w:p>
    <w:p w:rsidR="006649C3" w:rsidRDefault="006649C3" w:rsidP="00C61119">
      <w:pPr>
        <w:pStyle w:val="body"/>
        <w:numPr>
          <w:ilvl w:val="0"/>
          <w:numId w:val="12"/>
        </w:numPr>
        <w:spacing w:before="0"/>
      </w:pPr>
      <w:r>
        <w:t xml:space="preserve">Secretária clica em “Retornar ao controle da secretaria” para retornar ao </w:t>
      </w:r>
      <w:proofErr w:type="gramStart"/>
      <w:r>
        <w:t>menu</w:t>
      </w:r>
      <w:proofErr w:type="gramEnd"/>
      <w:r>
        <w:t xml:space="preserve"> inicial.</w:t>
      </w:r>
    </w:p>
    <w:p w:rsidR="006649C3" w:rsidRDefault="006649C3" w:rsidP="00636BDA">
      <w:pPr>
        <w:pStyle w:val="body"/>
        <w:spacing w:before="0"/>
        <w:rPr>
          <w:b/>
        </w:rPr>
      </w:pPr>
    </w:p>
    <w:p w:rsidR="00636BDA" w:rsidRPr="001F2D7E" w:rsidRDefault="00636BDA" w:rsidP="00636BDA">
      <w:pPr>
        <w:pStyle w:val="body"/>
        <w:spacing w:before="0"/>
        <w:rPr>
          <w:b/>
        </w:rPr>
      </w:pPr>
      <w:r w:rsidRPr="001F2D7E">
        <w:rPr>
          <w:b/>
        </w:rPr>
        <w:t>Cenário Alternativo:</w:t>
      </w:r>
    </w:p>
    <w:p w:rsidR="00636BDA" w:rsidRDefault="006649C3" w:rsidP="00636BDA">
      <w:pPr>
        <w:pStyle w:val="body"/>
        <w:spacing w:before="0"/>
      </w:pPr>
      <w:r>
        <w:tab/>
      </w:r>
      <w:proofErr w:type="gramStart"/>
      <w:r>
        <w:t>???????</w:t>
      </w:r>
      <w:proofErr w:type="gramEnd"/>
    </w:p>
    <w:p w:rsidR="006649C3" w:rsidRPr="001F2D7E" w:rsidRDefault="006649C3" w:rsidP="00636BDA">
      <w:pPr>
        <w:pStyle w:val="body"/>
        <w:spacing w:before="0"/>
        <w:rPr>
          <w:b/>
        </w:rPr>
      </w:pPr>
    </w:p>
    <w:p w:rsidR="00636BDA" w:rsidRPr="0057332C" w:rsidRDefault="00636BDA" w:rsidP="00636BDA">
      <w:pPr>
        <w:pStyle w:val="body"/>
        <w:spacing w:before="0"/>
      </w:pPr>
      <w:r w:rsidRPr="0057332C">
        <w:rPr>
          <w:b/>
        </w:rPr>
        <w:t>Requisitos especiais</w:t>
      </w:r>
      <w:r>
        <w:t>:</w:t>
      </w:r>
      <w:r w:rsidRPr="0057332C">
        <w:t xml:space="preserve"> </w:t>
      </w:r>
    </w:p>
    <w:p w:rsidR="00636BDA" w:rsidRDefault="00636BDA" w:rsidP="00636BDA">
      <w:pPr>
        <w:pStyle w:val="body"/>
        <w:numPr>
          <w:ilvl w:val="0"/>
          <w:numId w:val="2"/>
        </w:numPr>
        <w:spacing w:before="0"/>
      </w:pPr>
      <w:r>
        <w:t>Somente a secretária pode realizar este UC.</w:t>
      </w:r>
    </w:p>
    <w:p w:rsidR="00636BDA" w:rsidRDefault="00636BDA" w:rsidP="008C6A6D"/>
    <w:p w:rsidR="0081591E" w:rsidRDefault="0081591E" w:rsidP="008C6A6D"/>
    <w:p w:rsidR="0081591E" w:rsidRDefault="0081591E" w:rsidP="0081591E">
      <w:pPr>
        <w:pStyle w:val="Ttulo3"/>
      </w:pPr>
      <w:r>
        <w:t>4.4.5. UC05 Remover</w:t>
      </w:r>
      <w:proofErr w:type="gramStart"/>
      <w:r>
        <w:t xml:space="preserve">  </w:t>
      </w:r>
      <w:proofErr w:type="gramEnd"/>
      <w:r>
        <w:t xml:space="preserve">Professor (RF05) </w:t>
      </w:r>
    </w:p>
    <w:p w:rsidR="0081591E" w:rsidRDefault="0081591E" w:rsidP="0081591E">
      <w:pPr>
        <w:pStyle w:val="body"/>
        <w:spacing w:before="0"/>
        <w:rPr>
          <w:b/>
        </w:rPr>
      </w:pPr>
    </w:p>
    <w:p w:rsidR="0081591E" w:rsidRDefault="0081591E" w:rsidP="0081591E">
      <w:pPr>
        <w:pStyle w:val="body"/>
        <w:spacing w:before="0"/>
      </w:pPr>
      <w:r w:rsidRPr="0057332C">
        <w:rPr>
          <w:b/>
        </w:rPr>
        <w:t>Descrição</w:t>
      </w:r>
      <w:r>
        <w:t xml:space="preserve">: Secretária irá </w:t>
      </w:r>
      <w:proofErr w:type="gramStart"/>
      <w:r>
        <w:t>deletar</w:t>
      </w:r>
      <w:proofErr w:type="gramEnd"/>
      <w:r>
        <w:t xml:space="preserve"> o registro do professor selecionado.</w:t>
      </w:r>
    </w:p>
    <w:p w:rsidR="0081591E" w:rsidRDefault="0081591E" w:rsidP="0081591E">
      <w:pPr>
        <w:pStyle w:val="body"/>
        <w:spacing w:before="0"/>
        <w:rPr>
          <w:b/>
        </w:rPr>
      </w:pPr>
    </w:p>
    <w:p w:rsidR="0081591E" w:rsidRDefault="0081591E" w:rsidP="0081591E">
      <w:pPr>
        <w:pStyle w:val="body"/>
        <w:spacing w:before="0"/>
      </w:pPr>
      <w:r w:rsidRPr="0057332C">
        <w:rPr>
          <w:b/>
        </w:rPr>
        <w:t>Pré-condições</w:t>
      </w:r>
      <w:r>
        <w:t xml:space="preserve">: </w:t>
      </w:r>
    </w:p>
    <w:p w:rsidR="0081591E" w:rsidRPr="001F2D7E" w:rsidRDefault="0081591E" w:rsidP="0081591E">
      <w:pPr>
        <w:pStyle w:val="body"/>
        <w:numPr>
          <w:ilvl w:val="0"/>
          <w:numId w:val="1"/>
        </w:numPr>
        <w:spacing w:before="0"/>
        <w:rPr>
          <w:b/>
        </w:rPr>
      </w:pPr>
      <w:r>
        <w:rPr>
          <w:rFonts w:ascii="Times New Roman" w:hAnsi="Times New Roman"/>
        </w:rPr>
        <w:t>O professor deve estar cadastrado no BD</w:t>
      </w:r>
    </w:p>
    <w:p w:rsidR="0081591E" w:rsidRDefault="0081591E" w:rsidP="0081591E">
      <w:pPr>
        <w:pStyle w:val="body"/>
        <w:spacing w:before="0"/>
        <w:ind w:left="340"/>
        <w:rPr>
          <w:b/>
        </w:rPr>
      </w:pPr>
    </w:p>
    <w:p w:rsidR="0081591E" w:rsidRDefault="0081591E" w:rsidP="0081591E">
      <w:pPr>
        <w:pStyle w:val="body"/>
        <w:spacing w:before="0"/>
      </w:pPr>
      <w:r w:rsidRPr="0057332C">
        <w:rPr>
          <w:b/>
        </w:rPr>
        <w:t>Fonte de informação</w:t>
      </w:r>
      <w:proofErr w:type="gramStart"/>
      <w:r>
        <w:t>: ?</w:t>
      </w:r>
      <w:proofErr w:type="gramEnd"/>
      <w:r>
        <w:t>?????</w:t>
      </w:r>
    </w:p>
    <w:p w:rsidR="0081591E" w:rsidRDefault="0081591E" w:rsidP="0081591E">
      <w:pPr>
        <w:pStyle w:val="body"/>
        <w:spacing w:before="0"/>
        <w:rPr>
          <w:b/>
        </w:rPr>
      </w:pPr>
    </w:p>
    <w:p w:rsidR="0081591E" w:rsidRDefault="0081591E" w:rsidP="0081591E">
      <w:pPr>
        <w:pStyle w:val="body"/>
        <w:spacing w:before="0"/>
      </w:pPr>
      <w:r w:rsidRPr="0057332C">
        <w:rPr>
          <w:b/>
        </w:rPr>
        <w:t>Atores</w:t>
      </w:r>
      <w:r>
        <w:t xml:space="preserve">: </w:t>
      </w:r>
      <w:proofErr w:type="gramStart"/>
      <w:r>
        <w:t>Secretária(</w:t>
      </w:r>
      <w:proofErr w:type="gramEnd"/>
      <w:r>
        <w:t>o)</w:t>
      </w:r>
    </w:p>
    <w:p w:rsidR="0081591E" w:rsidRDefault="0081591E" w:rsidP="0081591E">
      <w:pPr>
        <w:pStyle w:val="body"/>
        <w:spacing w:before="0"/>
        <w:rPr>
          <w:b/>
        </w:rPr>
      </w:pPr>
    </w:p>
    <w:p w:rsidR="0081591E" w:rsidRPr="0057332C" w:rsidRDefault="0081591E" w:rsidP="0081591E">
      <w:pPr>
        <w:pStyle w:val="body"/>
        <w:spacing w:before="0"/>
        <w:rPr>
          <w:b/>
        </w:rPr>
      </w:pPr>
      <w:r w:rsidRPr="0057332C">
        <w:rPr>
          <w:b/>
        </w:rPr>
        <w:t>Cenário Principal</w:t>
      </w:r>
      <w:r>
        <w:rPr>
          <w:b/>
        </w:rPr>
        <w:t>:</w:t>
      </w:r>
    </w:p>
    <w:p w:rsidR="0081591E" w:rsidRDefault="0081591E" w:rsidP="0081591E">
      <w:pPr>
        <w:pStyle w:val="body"/>
        <w:spacing w:before="0"/>
      </w:pPr>
      <w:r>
        <w:t>(Remoção)</w:t>
      </w:r>
    </w:p>
    <w:p w:rsidR="0081591E" w:rsidRDefault="0081591E" w:rsidP="00C61119">
      <w:pPr>
        <w:pStyle w:val="body"/>
        <w:numPr>
          <w:ilvl w:val="0"/>
          <w:numId w:val="13"/>
        </w:numPr>
        <w:spacing w:before="0"/>
      </w:pPr>
      <w:r>
        <w:t>Secretária clica em “Remover Professor”.</w:t>
      </w:r>
    </w:p>
    <w:p w:rsidR="0081591E" w:rsidRDefault="009A18B5" w:rsidP="00C61119">
      <w:pPr>
        <w:pStyle w:val="body"/>
        <w:numPr>
          <w:ilvl w:val="1"/>
          <w:numId w:val="14"/>
        </w:numPr>
        <w:spacing w:before="0"/>
      </w:pPr>
      <w:r>
        <w:t xml:space="preserve">- </w:t>
      </w:r>
      <w:r w:rsidR="0081591E">
        <w:t>Secretária preenche no campo Professor, o nom</w:t>
      </w:r>
      <w:r>
        <w:t>e do docente a ser removido.</w:t>
      </w:r>
    </w:p>
    <w:p w:rsidR="009A18B5" w:rsidRDefault="009A18B5" w:rsidP="00C61119">
      <w:pPr>
        <w:pStyle w:val="body"/>
        <w:numPr>
          <w:ilvl w:val="1"/>
          <w:numId w:val="14"/>
        </w:numPr>
        <w:spacing w:before="0"/>
      </w:pPr>
      <w:r>
        <w:t>– Secretária filtra pelo nome, a fim de</w:t>
      </w:r>
      <w:proofErr w:type="gramStart"/>
      <w:r>
        <w:t xml:space="preserve">  </w:t>
      </w:r>
      <w:proofErr w:type="gramEnd"/>
      <w:r>
        <w:t>gerar lista de nomes.</w:t>
      </w:r>
    </w:p>
    <w:p w:rsidR="009A18B5" w:rsidRDefault="009A18B5" w:rsidP="009A18B5">
      <w:pPr>
        <w:pStyle w:val="body"/>
        <w:spacing w:before="0"/>
      </w:pPr>
      <w:r>
        <w:t xml:space="preserve">       3 – Sistema gera uma lista com </w:t>
      </w:r>
      <w:proofErr w:type="gramStart"/>
      <w:r>
        <w:t>todos os nome</w:t>
      </w:r>
      <w:proofErr w:type="gramEnd"/>
      <w:r>
        <w:t xml:space="preserve"> de professores.</w:t>
      </w:r>
    </w:p>
    <w:p w:rsidR="009A18B5" w:rsidRDefault="009A18B5" w:rsidP="009A18B5">
      <w:pPr>
        <w:pStyle w:val="body"/>
        <w:spacing w:before="0"/>
      </w:pPr>
      <w:r>
        <w:t xml:space="preserve">      .4 – Secretária seleciona o nome do professor que deseja </w:t>
      </w:r>
      <w:proofErr w:type="gramStart"/>
      <w:r>
        <w:t>deletar</w:t>
      </w:r>
      <w:proofErr w:type="gramEnd"/>
      <w:r>
        <w:t xml:space="preserve"> do BD.</w:t>
      </w:r>
    </w:p>
    <w:p w:rsidR="009A18B5" w:rsidRDefault="009A18B5" w:rsidP="009A18B5">
      <w:pPr>
        <w:pStyle w:val="body"/>
        <w:spacing w:before="0"/>
      </w:pPr>
      <w:r>
        <w:t xml:space="preserve">       5 – Secretária clica em “Remover professor”.</w:t>
      </w:r>
    </w:p>
    <w:p w:rsidR="009A18B5" w:rsidRDefault="009A18B5" w:rsidP="009A18B5">
      <w:pPr>
        <w:pStyle w:val="body"/>
        <w:spacing w:before="0"/>
      </w:pPr>
      <w:r>
        <w:t xml:space="preserve">       6 – Sistema remove o registro do professor selecionado.</w:t>
      </w:r>
    </w:p>
    <w:p w:rsidR="009A18B5" w:rsidRDefault="009A18B5" w:rsidP="00C61119">
      <w:pPr>
        <w:pStyle w:val="body"/>
        <w:numPr>
          <w:ilvl w:val="0"/>
          <w:numId w:val="15"/>
        </w:numPr>
        <w:spacing w:before="0"/>
      </w:pPr>
      <w:r>
        <w:t xml:space="preserve">– Secretária clica em “Retornar ao controle da secretaria” para retornar ao </w:t>
      </w:r>
      <w:proofErr w:type="gramStart"/>
      <w:r>
        <w:t>menu</w:t>
      </w:r>
      <w:proofErr w:type="gramEnd"/>
      <w:r>
        <w:t xml:space="preserve"> inicial.</w:t>
      </w:r>
    </w:p>
    <w:p w:rsidR="009A18B5" w:rsidRDefault="009A18B5" w:rsidP="0081591E">
      <w:pPr>
        <w:pStyle w:val="body"/>
        <w:spacing w:before="0"/>
        <w:rPr>
          <w:b/>
        </w:rPr>
      </w:pPr>
    </w:p>
    <w:p w:rsidR="009A18B5" w:rsidRDefault="0081591E" w:rsidP="009A18B5">
      <w:pPr>
        <w:pStyle w:val="body"/>
        <w:spacing w:before="0"/>
        <w:rPr>
          <w:b/>
        </w:rPr>
      </w:pPr>
      <w:r w:rsidRPr="001F2D7E">
        <w:rPr>
          <w:b/>
        </w:rPr>
        <w:t>Cenário Alternativo</w:t>
      </w:r>
      <w:r w:rsidR="009A18B5">
        <w:rPr>
          <w:b/>
        </w:rPr>
        <w:t>:</w:t>
      </w:r>
    </w:p>
    <w:p w:rsidR="0081591E" w:rsidRPr="009A18B5" w:rsidRDefault="0081591E" w:rsidP="00C61119">
      <w:pPr>
        <w:pStyle w:val="body"/>
        <w:numPr>
          <w:ilvl w:val="0"/>
          <w:numId w:val="16"/>
        </w:numPr>
        <w:spacing w:before="0"/>
        <w:rPr>
          <w:b/>
        </w:rPr>
      </w:pPr>
      <w:r>
        <w:lastRenderedPageBreak/>
        <w:t>Professor não está cadastrado no BD.</w:t>
      </w:r>
    </w:p>
    <w:p w:rsidR="0081591E" w:rsidRPr="001F2D7E" w:rsidRDefault="0081591E" w:rsidP="0081591E">
      <w:pPr>
        <w:pStyle w:val="body"/>
        <w:spacing w:before="0"/>
        <w:rPr>
          <w:b/>
        </w:rPr>
      </w:pPr>
    </w:p>
    <w:p w:rsidR="0081591E" w:rsidRPr="0057332C" w:rsidRDefault="0081591E" w:rsidP="0081591E">
      <w:pPr>
        <w:pStyle w:val="body"/>
        <w:spacing w:before="0"/>
      </w:pPr>
      <w:r w:rsidRPr="0057332C">
        <w:rPr>
          <w:b/>
        </w:rPr>
        <w:t>Requisitos especiais</w:t>
      </w:r>
      <w:r>
        <w:t>:</w:t>
      </w:r>
      <w:r w:rsidRPr="0057332C">
        <w:t xml:space="preserve"> </w:t>
      </w:r>
    </w:p>
    <w:p w:rsidR="0081591E" w:rsidRDefault="0081591E" w:rsidP="0081591E">
      <w:pPr>
        <w:pStyle w:val="body"/>
        <w:numPr>
          <w:ilvl w:val="0"/>
          <w:numId w:val="2"/>
        </w:numPr>
        <w:spacing w:before="0"/>
      </w:pPr>
      <w:r>
        <w:t>Somente a secretária pode realizar este UC.</w:t>
      </w:r>
    </w:p>
    <w:p w:rsidR="00504128" w:rsidRDefault="00504128" w:rsidP="00504128">
      <w:pPr>
        <w:pStyle w:val="body"/>
        <w:spacing w:before="0"/>
        <w:ind w:left="340"/>
      </w:pPr>
    </w:p>
    <w:p w:rsidR="00504128" w:rsidRDefault="00504128" w:rsidP="00504128">
      <w:pPr>
        <w:pStyle w:val="body"/>
        <w:spacing w:before="0"/>
        <w:ind w:left="340"/>
      </w:pPr>
    </w:p>
    <w:p w:rsidR="00504128" w:rsidRDefault="00504128" w:rsidP="00504128">
      <w:pPr>
        <w:pStyle w:val="body"/>
        <w:spacing w:before="0"/>
        <w:ind w:left="340"/>
      </w:pPr>
    </w:p>
    <w:p w:rsidR="00504128" w:rsidRDefault="00504128" w:rsidP="00504128">
      <w:pPr>
        <w:pStyle w:val="Ttulo3"/>
      </w:pPr>
      <w:r>
        <w:t>4.4.6. UC06 Atualizar Dados</w:t>
      </w:r>
      <w:proofErr w:type="gramStart"/>
      <w:r>
        <w:t xml:space="preserve">  </w:t>
      </w:r>
      <w:proofErr w:type="gramEnd"/>
      <w:r>
        <w:t xml:space="preserve">Professor (RF06) </w:t>
      </w:r>
    </w:p>
    <w:p w:rsidR="00504128" w:rsidRDefault="00504128" w:rsidP="00504128">
      <w:pPr>
        <w:pStyle w:val="body"/>
        <w:spacing w:before="0"/>
        <w:rPr>
          <w:b/>
        </w:rPr>
      </w:pPr>
    </w:p>
    <w:p w:rsidR="00504128" w:rsidRDefault="00504128" w:rsidP="00504128">
      <w:pPr>
        <w:pStyle w:val="body"/>
        <w:spacing w:before="0"/>
      </w:pPr>
      <w:r w:rsidRPr="0057332C">
        <w:rPr>
          <w:b/>
        </w:rPr>
        <w:t>Descrição</w:t>
      </w:r>
      <w:r>
        <w:t>: Secretária irá preencher os novos dados do professor em questão, a fim de atualizar as informações do BD.</w:t>
      </w:r>
    </w:p>
    <w:p w:rsidR="00504128" w:rsidRDefault="00504128" w:rsidP="00504128">
      <w:pPr>
        <w:pStyle w:val="body"/>
        <w:spacing w:before="0"/>
        <w:rPr>
          <w:b/>
        </w:rPr>
      </w:pPr>
    </w:p>
    <w:p w:rsidR="00504128" w:rsidRDefault="00504128" w:rsidP="00504128">
      <w:pPr>
        <w:pStyle w:val="body"/>
        <w:spacing w:before="0"/>
      </w:pPr>
      <w:r w:rsidRPr="0057332C">
        <w:rPr>
          <w:b/>
        </w:rPr>
        <w:t>Pré-condições</w:t>
      </w:r>
      <w:r>
        <w:t xml:space="preserve">: </w:t>
      </w:r>
    </w:p>
    <w:p w:rsidR="00504128" w:rsidRPr="001F2D7E" w:rsidRDefault="00504128" w:rsidP="00504128">
      <w:pPr>
        <w:pStyle w:val="body"/>
        <w:numPr>
          <w:ilvl w:val="0"/>
          <w:numId w:val="1"/>
        </w:numPr>
        <w:spacing w:before="0"/>
        <w:rPr>
          <w:b/>
        </w:rPr>
      </w:pPr>
      <w:r>
        <w:rPr>
          <w:rFonts w:ascii="Times New Roman" w:hAnsi="Times New Roman"/>
        </w:rPr>
        <w:t>O professor deve estar cadastrado no BD</w:t>
      </w:r>
    </w:p>
    <w:p w:rsidR="00504128" w:rsidRDefault="00504128" w:rsidP="00504128">
      <w:pPr>
        <w:pStyle w:val="body"/>
        <w:spacing w:before="0"/>
        <w:ind w:left="340"/>
        <w:rPr>
          <w:b/>
        </w:rPr>
      </w:pPr>
    </w:p>
    <w:p w:rsidR="00504128" w:rsidRDefault="00504128" w:rsidP="00504128">
      <w:pPr>
        <w:pStyle w:val="body"/>
        <w:spacing w:before="0"/>
      </w:pPr>
      <w:r w:rsidRPr="0057332C">
        <w:rPr>
          <w:b/>
        </w:rPr>
        <w:t>Fonte de informação</w:t>
      </w:r>
      <w:proofErr w:type="gramStart"/>
      <w:r>
        <w:t>: ?</w:t>
      </w:r>
      <w:proofErr w:type="gramEnd"/>
      <w:r>
        <w:t>?????</w:t>
      </w:r>
    </w:p>
    <w:p w:rsidR="00504128" w:rsidRDefault="00504128" w:rsidP="00504128">
      <w:pPr>
        <w:pStyle w:val="body"/>
        <w:spacing w:before="0"/>
        <w:rPr>
          <w:b/>
        </w:rPr>
      </w:pPr>
    </w:p>
    <w:p w:rsidR="00504128" w:rsidRDefault="00504128" w:rsidP="00504128">
      <w:pPr>
        <w:pStyle w:val="body"/>
        <w:spacing w:before="0"/>
      </w:pPr>
      <w:r w:rsidRPr="0057332C">
        <w:rPr>
          <w:b/>
        </w:rPr>
        <w:t>Atores</w:t>
      </w:r>
      <w:r>
        <w:t xml:space="preserve">: </w:t>
      </w:r>
      <w:proofErr w:type="gramStart"/>
      <w:r>
        <w:t>Secretária(</w:t>
      </w:r>
      <w:proofErr w:type="gramEnd"/>
      <w:r>
        <w:t>o)</w:t>
      </w:r>
    </w:p>
    <w:p w:rsidR="00504128" w:rsidRDefault="00504128" w:rsidP="00504128">
      <w:pPr>
        <w:pStyle w:val="body"/>
        <w:spacing w:before="0"/>
        <w:rPr>
          <w:b/>
        </w:rPr>
      </w:pPr>
    </w:p>
    <w:p w:rsidR="00504128" w:rsidRPr="0057332C" w:rsidRDefault="00504128" w:rsidP="00504128">
      <w:pPr>
        <w:pStyle w:val="body"/>
        <w:spacing w:before="0"/>
        <w:rPr>
          <w:b/>
        </w:rPr>
      </w:pPr>
      <w:r w:rsidRPr="0057332C">
        <w:rPr>
          <w:b/>
        </w:rPr>
        <w:t>Cenário Principal</w:t>
      </w:r>
      <w:r>
        <w:rPr>
          <w:b/>
        </w:rPr>
        <w:t>:</w:t>
      </w:r>
    </w:p>
    <w:p w:rsidR="00504128" w:rsidRDefault="00504128" w:rsidP="00504128">
      <w:pPr>
        <w:pStyle w:val="body"/>
        <w:spacing w:before="0"/>
      </w:pPr>
      <w:r>
        <w:t>(Atualização)</w:t>
      </w:r>
    </w:p>
    <w:p w:rsidR="00504128" w:rsidRDefault="00FE082C" w:rsidP="00C61119">
      <w:pPr>
        <w:pStyle w:val="body"/>
        <w:numPr>
          <w:ilvl w:val="0"/>
          <w:numId w:val="17"/>
        </w:numPr>
        <w:spacing w:before="0"/>
      </w:pPr>
      <w:r>
        <w:t>Secretária busca pelo nome, preenchendo o campo “Professor” ou filtra por nome.</w:t>
      </w:r>
    </w:p>
    <w:p w:rsidR="00FE082C" w:rsidRDefault="00FE082C" w:rsidP="00C61119">
      <w:pPr>
        <w:pStyle w:val="body"/>
        <w:numPr>
          <w:ilvl w:val="0"/>
          <w:numId w:val="17"/>
        </w:numPr>
        <w:spacing w:before="0"/>
      </w:pPr>
      <w:r>
        <w:t>Sistema gera uma lista de nomes de professores.</w:t>
      </w:r>
    </w:p>
    <w:p w:rsidR="00FE082C" w:rsidRDefault="00FE082C" w:rsidP="00C61119">
      <w:pPr>
        <w:pStyle w:val="body"/>
        <w:numPr>
          <w:ilvl w:val="0"/>
          <w:numId w:val="17"/>
        </w:numPr>
        <w:spacing w:before="0"/>
      </w:pPr>
      <w:r>
        <w:t>Secretária seleciona o professor que terá as informações atualizadas.</w:t>
      </w:r>
    </w:p>
    <w:p w:rsidR="00FE082C" w:rsidRDefault="00FE082C" w:rsidP="00C61119">
      <w:pPr>
        <w:pStyle w:val="body"/>
        <w:numPr>
          <w:ilvl w:val="0"/>
          <w:numId w:val="17"/>
        </w:numPr>
        <w:spacing w:before="0"/>
      </w:pPr>
      <w:r>
        <w:t>Secretária clica em “Selecionar professor e verificar dados”.</w:t>
      </w:r>
    </w:p>
    <w:p w:rsidR="00FE082C" w:rsidRDefault="00FE082C" w:rsidP="00C61119">
      <w:pPr>
        <w:pStyle w:val="body"/>
        <w:numPr>
          <w:ilvl w:val="0"/>
          <w:numId w:val="17"/>
        </w:numPr>
        <w:spacing w:before="0"/>
      </w:pPr>
      <w:r>
        <w:t>Sistema irá preencher automaticamente os campos nome, salário e a faculdade pertencente.</w:t>
      </w:r>
    </w:p>
    <w:p w:rsidR="00FE082C" w:rsidRDefault="00FE082C" w:rsidP="00C61119">
      <w:pPr>
        <w:pStyle w:val="body"/>
        <w:numPr>
          <w:ilvl w:val="0"/>
          <w:numId w:val="17"/>
        </w:numPr>
        <w:spacing w:before="0"/>
      </w:pPr>
      <w:r>
        <w:t>Secretária edita os campos necessários.</w:t>
      </w:r>
    </w:p>
    <w:p w:rsidR="00FE082C" w:rsidRDefault="00FE082C" w:rsidP="00C61119">
      <w:pPr>
        <w:pStyle w:val="body"/>
        <w:numPr>
          <w:ilvl w:val="0"/>
          <w:numId w:val="17"/>
        </w:numPr>
        <w:spacing w:before="0"/>
      </w:pPr>
      <w:r>
        <w:t>Secretária clica em “Atualizar”.</w:t>
      </w:r>
    </w:p>
    <w:p w:rsidR="00FE082C" w:rsidRDefault="00FE082C" w:rsidP="00C61119">
      <w:pPr>
        <w:pStyle w:val="body"/>
        <w:numPr>
          <w:ilvl w:val="0"/>
          <w:numId w:val="17"/>
        </w:numPr>
        <w:spacing w:before="0"/>
      </w:pPr>
      <w:r>
        <w:t>Sistema atualiza as informações do docente selecionado.</w:t>
      </w:r>
    </w:p>
    <w:p w:rsidR="00FE082C" w:rsidRDefault="00FE082C" w:rsidP="00FE082C">
      <w:pPr>
        <w:pStyle w:val="body"/>
        <w:spacing w:before="0"/>
        <w:ind w:left="720"/>
      </w:pPr>
    </w:p>
    <w:p w:rsidR="00504128" w:rsidRPr="001F2D7E" w:rsidRDefault="00504128" w:rsidP="00504128">
      <w:pPr>
        <w:pStyle w:val="body"/>
        <w:spacing w:before="0"/>
        <w:rPr>
          <w:b/>
        </w:rPr>
      </w:pPr>
      <w:r w:rsidRPr="001F2D7E">
        <w:rPr>
          <w:b/>
        </w:rPr>
        <w:t>Cenário Alternativo:</w:t>
      </w:r>
    </w:p>
    <w:p w:rsidR="00504128" w:rsidRDefault="00504128" w:rsidP="00C61119">
      <w:pPr>
        <w:pStyle w:val="body"/>
        <w:numPr>
          <w:ilvl w:val="0"/>
          <w:numId w:val="18"/>
        </w:numPr>
        <w:spacing w:before="0"/>
      </w:pPr>
      <w:r>
        <w:t>Professor não está cadastrado no BD.</w:t>
      </w:r>
    </w:p>
    <w:p w:rsidR="00504128" w:rsidRPr="001F2D7E" w:rsidRDefault="00504128" w:rsidP="00504128">
      <w:pPr>
        <w:pStyle w:val="body"/>
        <w:spacing w:before="0"/>
        <w:rPr>
          <w:b/>
        </w:rPr>
      </w:pPr>
    </w:p>
    <w:p w:rsidR="00504128" w:rsidRPr="0057332C" w:rsidRDefault="00504128" w:rsidP="00504128">
      <w:pPr>
        <w:pStyle w:val="body"/>
        <w:spacing w:before="0"/>
      </w:pPr>
      <w:r w:rsidRPr="0057332C">
        <w:rPr>
          <w:b/>
        </w:rPr>
        <w:t>Requisitos especiais</w:t>
      </w:r>
      <w:r>
        <w:t>:</w:t>
      </w:r>
      <w:r w:rsidRPr="0057332C">
        <w:t xml:space="preserve"> </w:t>
      </w:r>
    </w:p>
    <w:p w:rsidR="00504128" w:rsidRDefault="00504128" w:rsidP="00504128">
      <w:pPr>
        <w:pStyle w:val="body"/>
        <w:numPr>
          <w:ilvl w:val="0"/>
          <w:numId w:val="2"/>
        </w:numPr>
        <w:spacing w:before="0"/>
      </w:pPr>
      <w:r>
        <w:t>Somente a secretária pode realizar este UC.</w:t>
      </w:r>
    </w:p>
    <w:p w:rsidR="00CD5ECE" w:rsidRDefault="00CD5ECE" w:rsidP="00CD5ECE">
      <w:pPr>
        <w:pStyle w:val="body"/>
        <w:spacing w:before="0"/>
      </w:pPr>
    </w:p>
    <w:p w:rsidR="00CD5ECE" w:rsidRDefault="00CD5ECE" w:rsidP="00CD5ECE">
      <w:pPr>
        <w:pStyle w:val="body"/>
        <w:spacing w:before="0"/>
      </w:pPr>
    </w:p>
    <w:p w:rsidR="00CD5ECE" w:rsidRDefault="00CD5ECE" w:rsidP="00CD5ECE">
      <w:pPr>
        <w:pStyle w:val="body"/>
        <w:spacing w:before="0"/>
      </w:pPr>
    </w:p>
    <w:p w:rsidR="00CD5ECE" w:rsidRDefault="00CD5ECE" w:rsidP="00CD5ECE">
      <w:pPr>
        <w:pStyle w:val="Ttulo3"/>
      </w:pPr>
      <w:r>
        <w:t xml:space="preserve">4.4.7. UC07 Inserir Aluno (RF09) </w:t>
      </w:r>
    </w:p>
    <w:p w:rsidR="00CD5ECE" w:rsidRDefault="00CD5ECE" w:rsidP="00CD5ECE">
      <w:pPr>
        <w:pStyle w:val="body"/>
        <w:spacing w:before="0"/>
        <w:rPr>
          <w:b/>
        </w:rPr>
      </w:pPr>
    </w:p>
    <w:p w:rsidR="00CD5ECE" w:rsidRDefault="00CD5ECE" w:rsidP="00CD5ECE">
      <w:pPr>
        <w:pStyle w:val="body"/>
        <w:spacing w:before="0"/>
      </w:pPr>
      <w:r w:rsidRPr="0057332C">
        <w:rPr>
          <w:b/>
        </w:rPr>
        <w:t>Descrição</w:t>
      </w:r>
      <w:r>
        <w:t>: Secretária cadastrará os dados de um novo aluno na base de dados.</w:t>
      </w:r>
    </w:p>
    <w:p w:rsidR="00CD5ECE" w:rsidRDefault="00CD5ECE" w:rsidP="00CD5ECE">
      <w:pPr>
        <w:pStyle w:val="body"/>
        <w:spacing w:before="0"/>
        <w:rPr>
          <w:b/>
        </w:rPr>
      </w:pPr>
    </w:p>
    <w:p w:rsidR="00CD5ECE" w:rsidRDefault="00CD5ECE" w:rsidP="00CD5ECE">
      <w:pPr>
        <w:pStyle w:val="body"/>
        <w:spacing w:before="0"/>
      </w:pPr>
      <w:r w:rsidRPr="0057332C">
        <w:rPr>
          <w:b/>
        </w:rPr>
        <w:t>Pré-condições</w:t>
      </w:r>
      <w:r>
        <w:t xml:space="preserve">: </w:t>
      </w:r>
    </w:p>
    <w:p w:rsidR="00CD5ECE" w:rsidRPr="001F2D7E" w:rsidRDefault="00CD5ECE" w:rsidP="00CD5ECE">
      <w:pPr>
        <w:pStyle w:val="body"/>
        <w:numPr>
          <w:ilvl w:val="0"/>
          <w:numId w:val="1"/>
        </w:numPr>
        <w:spacing w:before="0"/>
        <w:rPr>
          <w:b/>
        </w:rPr>
      </w:pPr>
      <w:proofErr w:type="gramStart"/>
      <w:r>
        <w:rPr>
          <w:rFonts w:ascii="Times New Roman" w:hAnsi="Times New Roman"/>
        </w:rPr>
        <w:t>?????????</w:t>
      </w:r>
      <w:proofErr w:type="gramEnd"/>
    </w:p>
    <w:p w:rsidR="00CD5ECE" w:rsidRDefault="00CD5ECE" w:rsidP="00CD5ECE">
      <w:pPr>
        <w:pStyle w:val="body"/>
        <w:spacing w:before="0"/>
        <w:ind w:left="340"/>
        <w:rPr>
          <w:b/>
        </w:rPr>
      </w:pPr>
    </w:p>
    <w:p w:rsidR="00CD5ECE" w:rsidRDefault="00CD5ECE" w:rsidP="00CD5ECE">
      <w:pPr>
        <w:pStyle w:val="body"/>
        <w:spacing w:before="0"/>
      </w:pPr>
      <w:r w:rsidRPr="0057332C">
        <w:rPr>
          <w:b/>
        </w:rPr>
        <w:t>Fonte de informação</w:t>
      </w:r>
      <w:proofErr w:type="gramStart"/>
      <w:r>
        <w:t>: ?</w:t>
      </w:r>
      <w:proofErr w:type="gramEnd"/>
      <w:r>
        <w:t>?????</w:t>
      </w:r>
    </w:p>
    <w:p w:rsidR="00CD5ECE" w:rsidRDefault="00CD5ECE" w:rsidP="00CD5ECE">
      <w:pPr>
        <w:pStyle w:val="body"/>
        <w:spacing w:before="0"/>
        <w:rPr>
          <w:b/>
        </w:rPr>
      </w:pPr>
    </w:p>
    <w:p w:rsidR="00CD5ECE" w:rsidRDefault="00CD5ECE" w:rsidP="00CD5ECE">
      <w:pPr>
        <w:pStyle w:val="body"/>
        <w:spacing w:before="0"/>
      </w:pPr>
      <w:r w:rsidRPr="0057332C">
        <w:rPr>
          <w:b/>
        </w:rPr>
        <w:t>Atores</w:t>
      </w:r>
      <w:r>
        <w:t xml:space="preserve">: </w:t>
      </w:r>
      <w:proofErr w:type="gramStart"/>
      <w:r>
        <w:t>Secretária(</w:t>
      </w:r>
      <w:proofErr w:type="gramEnd"/>
      <w:r>
        <w:t>o)</w:t>
      </w:r>
    </w:p>
    <w:p w:rsidR="00CD5ECE" w:rsidRDefault="00CD5ECE" w:rsidP="00CD5ECE">
      <w:pPr>
        <w:pStyle w:val="body"/>
        <w:spacing w:before="0"/>
        <w:rPr>
          <w:b/>
        </w:rPr>
      </w:pPr>
    </w:p>
    <w:p w:rsidR="00CD5ECE" w:rsidRPr="0057332C" w:rsidRDefault="00CD5ECE" w:rsidP="00CD5ECE">
      <w:pPr>
        <w:pStyle w:val="body"/>
        <w:spacing w:before="0"/>
        <w:rPr>
          <w:b/>
        </w:rPr>
      </w:pPr>
      <w:r w:rsidRPr="0057332C">
        <w:rPr>
          <w:b/>
        </w:rPr>
        <w:t>Cenário Principal</w:t>
      </w:r>
      <w:r>
        <w:rPr>
          <w:b/>
        </w:rPr>
        <w:t>:</w:t>
      </w:r>
    </w:p>
    <w:p w:rsidR="00CD5ECE" w:rsidRDefault="00CD5ECE" w:rsidP="00CD5ECE">
      <w:pPr>
        <w:pStyle w:val="body"/>
        <w:spacing w:before="0"/>
      </w:pPr>
      <w:r>
        <w:t>(Inserção)</w:t>
      </w:r>
    </w:p>
    <w:p w:rsidR="00CD5ECE" w:rsidRDefault="00CD5ECE" w:rsidP="00C61119">
      <w:pPr>
        <w:pStyle w:val="body"/>
        <w:numPr>
          <w:ilvl w:val="0"/>
          <w:numId w:val="19"/>
        </w:numPr>
        <w:spacing w:before="0"/>
      </w:pPr>
      <w:r>
        <w:t xml:space="preserve">Secretária clica no botão “Inserir” na aba direita do </w:t>
      </w:r>
      <w:proofErr w:type="gramStart"/>
      <w:r>
        <w:t>menu</w:t>
      </w:r>
      <w:proofErr w:type="gramEnd"/>
      <w:r>
        <w:t>(Alunos).</w:t>
      </w:r>
    </w:p>
    <w:p w:rsidR="00CD5ECE" w:rsidRDefault="00CD5ECE" w:rsidP="00C61119">
      <w:pPr>
        <w:pStyle w:val="body"/>
        <w:numPr>
          <w:ilvl w:val="0"/>
          <w:numId w:val="19"/>
        </w:numPr>
        <w:spacing w:before="0"/>
      </w:pPr>
      <w:r>
        <w:t>Sistema pede as informações necessárias para realizar a inserção.</w:t>
      </w:r>
    </w:p>
    <w:p w:rsidR="00CD5ECE" w:rsidRDefault="00CD5ECE" w:rsidP="00C61119">
      <w:pPr>
        <w:pStyle w:val="body"/>
        <w:numPr>
          <w:ilvl w:val="0"/>
          <w:numId w:val="19"/>
        </w:numPr>
        <w:spacing w:before="0"/>
      </w:pPr>
      <w:r>
        <w:t>Secretária preenche os campos em branco com os dados do aluno.</w:t>
      </w:r>
    </w:p>
    <w:p w:rsidR="00CD5ECE" w:rsidRDefault="00CD5ECE" w:rsidP="00C61119">
      <w:pPr>
        <w:pStyle w:val="body"/>
        <w:numPr>
          <w:ilvl w:val="0"/>
          <w:numId w:val="19"/>
        </w:numPr>
        <w:spacing w:before="0"/>
      </w:pPr>
      <w:r>
        <w:lastRenderedPageBreak/>
        <w:t>Secretária selecionará um tutor para orientar o novo aluno, mas também poderá não escolher.</w:t>
      </w:r>
    </w:p>
    <w:p w:rsidR="00CD5ECE" w:rsidRDefault="00CD5ECE" w:rsidP="00C61119">
      <w:pPr>
        <w:pStyle w:val="body"/>
        <w:numPr>
          <w:ilvl w:val="0"/>
          <w:numId w:val="19"/>
        </w:numPr>
        <w:spacing w:before="0"/>
      </w:pPr>
      <w:r>
        <w:t>Secretária seleciona a unidade acadêmica que o aluno pertence.</w:t>
      </w:r>
    </w:p>
    <w:p w:rsidR="00CD5ECE" w:rsidRDefault="00CD5ECE" w:rsidP="00C61119">
      <w:pPr>
        <w:pStyle w:val="body"/>
        <w:numPr>
          <w:ilvl w:val="0"/>
          <w:numId w:val="19"/>
        </w:numPr>
        <w:spacing w:before="0"/>
      </w:pPr>
      <w:r>
        <w:t>Secretária clica no botão “Inserir”.</w:t>
      </w:r>
    </w:p>
    <w:p w:rsidR="00CD5ECE" w:rsidRDefault="00CD5ECE" w:rsidP="00C61119">
      <w:pPr>
        <w:pStyle w:val="body"/>
        <w:numPr>
          <w:ilvl w:val="0"/>
          <w:numId w:val="19"/>
        </w:numPr>
        <w:spacing w:before="0"/>
      </w:pPr>
      <w:r>
        <w:t>Sistema insere no BD as informações sobre o novo aluno.</w:t>
      </w:r>
    </w:p>
    <w:p w:rsidR="00CD5ECE" w:rsidRDefault="00CD5ECE" w:rsidP="00C61119">
      <w:pPr>
        <w:pStyle w:val="body"/>
        <w:numPr>
          <w:ilvl w:val="0"/>
          <w:numId w:val="19"/>
        </w:numPr>
        <w:spacing w:before="0"/>
      </w:pPr>
      <w:r>
        <w:t xml:space="preserve">Secretária clica em “Retornar ao controle da secretaria”, para voltar ao </w:t>
      </w:r>
      <w:proofErr w:type="gramStart"/>
      <w:r>
        <w:t>menu</w:t>
      </w:r>
      <w:proofErr w:type="gramEnd"/>
      <w:r>
        <w:t xml:space="preserve"> inicial.</w:t>
      </w:r>
    </w:p>
    <w:p w:rsidR="00CD5ECE" w:rsidRDefault="00CD5ECE" w:rsidP="00CD5ECE">
      <w:pPr>
        <w:pStyle w:val="body"/>
        <w:spacing w:before="0"/>
        <w:rPr>
          <w:b/>
        </w:rPr>
      </w:pPr>
    </w:p>
    <w:p w:rsidR="00CD5ECE" w:rsidRPr="001F2D7E" w:rsidRDefault="00CD5ECE" w:rsidP="00CD5ECE">
      <w:pPr>
        <w:pStyle w:val="body"/>
        <w:spacing w:before="0"/>
        <w:rPr>
          <w:b/>
        </w:rPr>
      </w:pPr>
      <w:r w:rsidRPr="001F2D7E">
        <w:rPr>
          <w:b/>
        </w:rPr>
        <w:t>Cenário Alternativo:</w:t>
      </w:r>
    </w:p>
    <w:p w:rsidR="00CD5ECE" w:rsidRPr="001F2D7E" w:rsidRDefault="00CD5ECE" w:rsidP="00C61119">
      <w:pPr>
        <w:pStyle w:val="body"/>
        <w:numPr>
          <w:ilvl w:val="0"/>
          <w:numId w:val="20"/>
        </w:numPr>
        <w:spacing w:before="0"/>
        <w:rPr>
          <w:b/>
        </w:rPr>
      </w:pPr>
      <w:proofErr w:type="gramStart"/>
      <w:r>
        <w:t>?????????</w:t>
      </w:r>
      <w:proofErr w:type="gramEnd"/>
    </w:p>
    <w:p w:rsidR="00CD5ECE" w:rsidRDefault="00CD5ECE" w:rsidP="00CD5ECE">
      <w:pPr>
        <w:pStyle w:val="body"/>
        <w:spacing w:before="0"/>
        <w:rPr>
          <w:b/>
        </w:rPr>
      </w:pPr>
    </w:p>
    <w:p w:rsidR="00CD5ECE" w:rsidRPr="0057332C" w:rsidRDefault="00CD5ECE" w:rsidP="00CD5ECE">
      <w:pPr>
        <w:pStyle w:val="body"/>
        <w:spacing w:before="0"/>
      </w:pPr>
      <w:r w:rsidRPr="0057332C">
        <w:rPr>
          <w:b/>
        </w:rPr>
        <w:t>Requisitos especiais</w:t>
      </w:r>
      <w:r>
        <w:t>:</w:t>
      </w:r>
      <w:r w:rsidRPr="0057332C">
        <w:t xml:space="preserve"> </w:t>
      </w:r>
    </w:p>
    <w:p w:rsidR="00CD5ECE" w:rsidRDefault="00CD5ECE" w:rsidP="00CD5ECE">
      <w:pPr>
        <w:pStyle w:val="body"/>
        <w:numPr>
          <w:ilvl w:val="0"/>
          <w:numId w:val="2"/>
        </w:numPr>
        <w:spacing w:before="0"/>
      </w:pPr>
      <w:r>
        <w:t>Somente a secretária pode realizar este UC.</w:t>
      </w:r>
    </w:p>
    <w:p w:rsidR="00CD5ECE" w:rsidRDefault="00CD5ECE" w:rsidP="00CD5ECE">
      <w:pPr>
        <w:pStyle w:val="body"/>
        <w:spacing w:before="0"/>
      </w:pPr>
    </w:p>
    <w:p w:rsidR="00504128" w:rsidRDefault="00504128" w:rsidP="00504128">
      <w:pPr>
        <w:pStyle w:val="body"/>
        <w:spacing w:before="0"/>
        <w:ind w:left="340"/>
      </w:pPr>
    </w:p>
    <w:p w:rsidR="0081591E" w:rsidRDefault="0081591E" w:rsidP="008C6A6D"/>
    <w:p w:rsidR="00CD5ECE" w:rsidRDefault="00CD5ECE" w:rsidP="00CD5ECE">
      <w:pPr>
        <w:pStyle w:val="Ttulo3"/>
      </w:pPr>
      <w:r>
        <w:t xml:space="preserve">4.4.8. UC08 Remover aluno (RF10) </w:t>
      </w:r>
    </w:p>
    <w:p w:rsidR="00CD5ECE" w:rsidRDefault="00CD5ECE" w:rsidP="00CD5ECE">
      <w:pPr>
        <w:pStyle w:val="body"/>
        <w:spacing w:before="0"/>
        <w:rPr>
          <w:b/>
        </w:rPr>
      </w:pPr>
    </w:p>
    <w:p w:rsidR="00CD5ECE" w:rsidRDefault="00CD5ECE" w:rsidP="00CD5ECE">
      <w:pPr>
        <w:pStyle w:val="body"/>
        <w:spacing w:before="0"/>
      </w:pPr>
      <w:r w:rsidRPr="0057332C">
        <w:rPr>
          <w:b/>
        </w:rPr>
        <w:t>Descrição</w:t>
      </w:r>
      <w:r>
        <w:t>: Secretária filtrará o nome do aluno, a fim de excluí-lo da base de dados.</w:t>
      </w:r>
    </w:p>
    <w:p w:rsidR="00CD5ECE" w:rsidRDefault="00CD5ECE" w:rsidP="00CD5ECE">
      <w:pPr>
        <w:pStyle w:val="body"/>
        <w:spacing w:before="0"/>
        <w:rPr>
          <w:b/>
        </w:rPr>
      </w:pPr>
    </w:p>
    <w:p w:rsidR="00CD5ECE" w:rsidRDefault="00CD5ECE" w:rsidP="00CD5ECE">
      <w:pPr>
        <w:pStyle w:val="body"/>
        <w:spacing w:before="0"/>
      </w:pPr>
      <w:r w:rsidRPr="0057332C">
        <w:rPr>
          <w:b/>
        </w:rPr>
        <w:t>Pré-condições</w:t>
      </w:r>
      <w:r>
        <w:t xml:space="preserve">: </w:t>
      </w:r>
    </w:p>
    <w:p w:rsidR="00CD5ECE" w:rsidRPr="001F2D7E" w:rsidRDefault="00CD5ECE" w:rsidP="00CD5ECE">
      <w:pPr>
        <w:pStyle w:val="body"/>
        <w:numPr>
          <w:ilvl w:val="0"/>
          <w:numId w:val="1"/>
        </w:numPr>
        <w:spacing w:before="0"/>
        <w:rPr>
          <w:b/>
        </w:rPr>
      </w:pPr>
      <w:r>
        <w:rPr>
          <w:rFonts w:ascii="Times New Roman" w:hAnsi="Times New Roman"/>
        </w:rPr>
        <w:t>O aluno deve estar cadastrado no BD.</w:t>
      </w:r>
    </w:p>
    <w:p w:rsidR="00CD5ECE" w:rsidRDefault="00CD5ECE" w:rsidP="00CD5ECE">
      <w:pPr>
        <w:pStyle w:val="body"/>
        <w:spacing w:before="0"/>
        <w:ind w:left="340"/>
        <w:rPr>
          <w:b/>
        </w:rPr>
      </w:pPr>
    </w:p>
    <w:p w:rsidR="00CD5ECE" w:rsidRDefault="00CD5ECE" w:rsidP="00CD5ECE">
      <w:pPr>
        <w:pStyle w:val="body"/>
        <w:spacing w:before="0"/>
      </w:pPr>
      <w:r w:rsidRPr="0057332C">
        <w:rPr>
          <w:b/>
        </w:rPr>
        <w:t>Fonte de informação</w:t>
      </w:r>
      <w:proofErr w:type="gramStart"/>
      <w:r>
        <w:t>: ?</w:t>
      </w:r>
      <w:proofErr w:type="gramEnd"/>
      <w:r>
        <w:t>?????</w:t>
      </w:r>
    </w:p>
    <w:p w:rsidR="00CD5ECE" w:rsidRDefault="00CD5ECE" w:rsidP="00CD5ECE">
      <w:pPr>
        <w:pStyle w:val="body"/>
        <w:spacing w:before="0"/>
        <w:rPr>
          <w:b/>
        </w:rPr>
      </w:pPr>
    </w:p>
    <w:p w:rsidR="00CD5ECE" w:rsidRDefault="00CD5ECE" w:rsidP="00CD5ECE">
      <w:pPr>
        <w:pStyle w:val="body"/>
        <w:spacing w:before="0"/>
      </w:pPr>
      <w:r w:rsidRPr="0057332C">
        <w:rPr>
          <w:b/>
        </w:rPr>
        <w:t>Atores</w:t>
      </w:r>
      <w:r>
        <w:t xml:space="preserve">: </w:t>
      </w:r>
      <w:proofErr w:type="gramStart"/>
      <w:r>
        <w:t>Secretária(</w:t>
      </w:r>
      <w:proofErr w:type="gramEnd"/>
      <w:r>
        <w:t>o)</w:t>
      </w:r>
    </w:p>
    <w:p w:rsidR="00CD5ECE" w:rsidRDefault="00CD5ECE" w:rsidP="00CD5ECE">
      <w:pPr>
        <w:pStyle w:val="body"/>
        <w:spacing w:before="0"/>
        <w:rPr>
          <w:b/>
        </w:rPr>
      </w:pPr>
    </w:p>
    <w:p w:rsidR="00CD5ECE" w:rsidRPr="0057332C" w:rsidRDefault="00CD5ECE" w:rsidP="00CD5ECE">
      <w:pPr>
        <w:pStyle w:val="body"/>
        <w:spacing w:before="0"/>
        <w:rPr>
          <w:b/>
        </w:rPr>
      </w:pPr>
      <w:r w:rsidRPr="0057332C">
        <w:rPr>
          <w:b/>
        </w:rPr>
        <w:t>Cenário Principal</w:t>
      </w:r>
      <w:r>
        <w:rPr>
          <w:b/>
        </w:rPr>
        <w:t>:</w:t>
      </w:r>
    </w:p>
    <w:p w:rsidR="00CD5ECE" w:rsidRDefault="00CD5ECE" w:rsidP="00CD5ECE">
      <w:pPr>
        <w:pStyle w:val="body"/>
        <w:spacing w:before="0"/>
      </w:pPr>
      <w:r>
        <w:t>(Remoção)</w:t>
      </w:r>
    </w:p>
    <w:p w:rsidR="00CD5ECE" w:rsidRDefault="00CD5ECE" w:rsidP="00C61119">
      <w:pPr>
        <w:pStyle w:val="body"/>
        <w:numPr>
          <w:ilvl w:val="0"/>
          <w:numId w:val="21"/>
        </w:numPr>
        <w:spacing w:before="0"/>
      </w:pPr>
      <w:r>
        <w:t xml:space="preserve">Secretária clica no botão “Remover”, na aba direita (alunos) do </w:t>
      </w:r>
      <w:proofErr w:type="gramStart"/>
      <w:r>
        <w:t>menu</w:t>
      </w:r>
      <w:proofErr w:type="gramEnd"/>
      <w:r>
        <w:t>.</w:t>
      </w:r>
    </w:p>
    <w:p w:rsidR="00CD5ECE" w:rsidRDefault="00CD5ECE" w:rsidP="00C61119">
      <w:pPr>
        <w:pStyle w:val="body"/>
        <w:numPr>
          <w:ilvl w:val="0"/>
          <w:numId w:val="21"/>
        </w:numPr>
        <w:spacing w:before="0"/>
      </w:pPr>
      <w:r>
        <w:t>Secretária irá filtrar pelo nome do aluno.</w:t>
      </w:r>
    </w:p>
    <w:p w:rsidR="00CD5ECE" w:rsidRDefault="00CD5ECE" w:rsidP="00C61119">
      <w:pPr>
        <w:pStyle w:val="body"/>
        <w:numPr>
          <w:ilvl w:val="0"/>
          <w:numId w:val="21"/>
        </w:numPr>
        <w:spacing w:before="0"/>
      </w:pPr>
      <w:r>
        <w:t>Sistema retornará uma lista com o nome dos alunos cadastrados no BD.</w:t>
      </w:r>
    </w:p>
    <w:p w:rsidR="00CD5ECE" w:rsidRDefault="00CD5ECE" w:rsidP="00C61119">
      <w:pPr>
        <w:pStyle w:val="body"/>
        <w:numPr>
          <w:ilvl w:val="0"/>
          <w:numId w:val="21"/>
        </w:numPr>
        <w:spacing w:before="0"/>
      </w:pPr>
      <w:r>
        <w:t>Secretária selecionará o nome do aluno a ser removido.</w:t>
      </w:r>
    </w:p>
    <w:p w:rsidR="00CD5ECE" w:rsidRDefault="00CD5ECE" w:rsidP="00C61119">
      <w:pPr>
        <w:pStyle w:val="body"/>
        <w:numPr>
          <w:ilvl w:val="0"/>
          <w:numId w:val="21"/>
        </w:numPr>
        <w:spacing w:before="0"/>
      </w:pPr>
      <w:r>
        <w:t>Secretária clica em “Remover aluno”.</w:t>
      </w:r>
    </w:p>
    <w:p w:rsidR="00CD5ECE" w:rsidRDefault="00CD5ECE" w:rsidP="00C61119">
      <w:pPr>
        <w:pStyle w:val="body"/>
        <w:numPr>
          <w:ilvl w:val="0"/>
          <w:numId w:val="21"/>
        </w:numPr>
        <w:spacing w:before="0"/>
      </w:pPr>
      <w:r>
        <w:t>Sistema removerá o aluno do BD.</w:t>
      </w:r>
    </w:p>
    <w:p w:rsidR="00CD5ECE" w:rsidRDefault="00CD5ECE" w:rsidP="00C61119">
      <w:pPr>
        <w:pStyle w:val="body"/>
        <w:numPr>
          <w:ilvl w:val="0"/>
          <w:numId w:val="21"/>
        </w:numPr>
        <w:spacing w:before="0"/>
      </w:pPr>
      <w:r>
        <w:t xml:space="preserve">Secretária clica em “Retornar ao controle da secretaria”, para retornar ao </w:t>
      </w:r>
      <w:proofErr w:type="gramStart"/>
      <w:r>
        <w:t>menu</w:t>
      </w:r>
      <w:proofErr w:type="gramEnd"/>
      <w:r>
        <w:t xml:space="preserve"> inicial. </w:t>
      </w:r>
    </w:p>
    <w:p w:rsidR="00CD5ECE" w:rsidRDefault="00CD5ECE" w:rsidP="00CD5ECE">
      <w:pPr>
        <w:pStyle w:val="body"/>
        <w:spacing w:before="0"/>
        <w:ind w:left="720"/>
      </w:pPr>
    </w:p>
    <w:p w:rsidR="00E006C6" w:rsidRDefault="00CD5ECE" w:rsidP="00E006C6">
      <w:pPr>
        <w:pStyle w:val="body"/>
        <w:spacing w:before="0"/>
        <w:rPr>
          <w:b/>
        </w:rPr>
      </w:pPr>
      <w:r w:rsidRPr="001F2D7E">
        <w:rPr>
          <w:b/>
        </w:rPr>
        <w:t>Cenário Alternativo:</w:t>
      </w:r>
    </w:p>
    <w:p w:rsidR="00CD5ECE" w:rsidRPr="00E006C6" w:rsidRDefault="00E006C6" w:rsidP="00C61119">
      <w:pPr>
        <w:pStyle w:val="body"/>
        <w:numPr>
          <w:ilvl w:val="0"/>
          <w:numId w:val="22"/>
        </w:numPr>
        <w:spacing w:before="0"/>
        <w:rPr>
          <w:b/>
        </w:rPr>
      </w:pPr>
      <w:r>
        <w:t>Aluno</w:t>
      </w:r>
      <w:r w:rsidR="00CD5ECE">
        <w:t xml:space="preserve"> não está cadastrado no BD.</w:t>
      </w:r>
    </w:p>
    <w:p w:rsidR="00CD5ECE" w:rsidRPr="001F2D7E" w:rsidRDefault="00CD5ECE" w:rsidP="00CD5ECE">
      <w:pPr>
        <w:pStyle w:val="body"/>
        <w:spacing w:before="0"/>
        <w:rPr>
          <w:b/>
        </w:rPr>
      </w:pPr>
    </w:p>
    <w:p w:rsidR="00CD5ECE" w:rsidRPr="0057332C" w:rsidRDefault="00CD5ECE" w:rsidP="00CD5ECE">
      <w:pPr>
        <w:pStyle w:val="body"/>
        <w:spacing w:before="0"/>
      </w:pPr>
      <w:r w:rsidRPr="0057332C">
        <w:rPr>
          <w:b/>
        </w:rPr>
        <w:t>Requisitos especiais</w:t>
      </w:r>
      <w:r>
        <w:t>:</w:t>
      </w:r>
      <w:r w:rsidRPr="0057332C">
        <w:t xml:space="preserve"> </w:t>
      </w:r>
    </w:p>
    <w:p w:rsidR="00CD5ECE" w:rsidRDefault="00CD5ECE" w:rsidP="00CD5ECE">
      <w:pPr>
        <w:pStyle w:val="body"/>
        <w:numPr>
          <w:ilvl w:val="0"/>
          <w:numId w:val="2"/>
        </w:numPr>
        <w:spacing w:before="0"/>
      </w:pPr>
      <w:r>
        <w:t>Somente a secretária pode realizar este UC.</w:t>
      </w:r>
    </w:p>
    <w:p w:rsidR="00CD5ECE" w:rsidRDefault="00CD5ECE" w:rsidP="008C6A6D"/>
    <w:p w:rsidR="009922DD" w:rsidRDefault="009922DD" w:rsidP="008C6A6D"/>
    <w:p w:rsidR="00E006C6" w:rsidRDefault="00E006C6" w:rsidP="00E006C6">
      <w:pPr>
        <w:pStyle w:val="Ttulo3"/>
      </w:pPr>
    </w:p>
    <w:p w:rsidR="00E006C6" w:rsidRDefault="00E006C6" w:rsidP="00E006C6">
      <w:pPr>
        <w:pStyle w:val="Ttulo3"/>
      </w:pPr>
      <w:r>
        <w:t xml:space="preserve">4.4.9. UC09 Atualizar Dados Aluno (RF11) </w:t>
      </w:r>
    </w:p>
    <w:p w:rsidR="00E006C6" w:rsidRDefault="00E006C6" w:rsidP="00E006C6">
      <w:pPr>
        <w:pStyle w:val="body"/>
        <w:spacing w:before="0"/>
        <w:rPr>
          <w:b/>
        </w:rPr>
      </w:pPr>
    </w:p>
    <w:p w:rsidR="00E006C6" w:rsidRDefault="00E006C6" w:rsidP="00E006C6">
      <w:pPr>
        <w:pStyle w:val="body"/>
        <w:spacing w:before="0"/>
      </w:pPr>
      <w:r w:rsidRPr="0057332C">
        <w:rPr>
          <w:b/>
        </w:rPr>
        <w:t>Descrição</w:t>
      </w:r>
      <w:r>
        <w:t>: Secretária irá preencher os novos dados do aluno em questão, a fim de atualizar as informações do BD.</w:t>
      </w:r>
    </w:p>
    <w:p w:rsidR="00E006C6" w:rsidRDefault="00E006C6" w:rsidP="00E006C6">
      <w:pPr>
        <w:pStyle w:val="body"/>
        <w:spacing w:before="0"/>
        <w:rPr>
          <w:b/>
        </w:rPr>
      </w:pPr>
    </w:p>
    <w:p w:rsidR="00E006C6" w:rsidRDefault="00E006C6" w:rsidP="00E006C6">
      <w:pPr>
        <w:pStyle w:val="body"/>
        <w:spacing w:before="0"/>
      </w:pPr>
      <w:r w:rsidRPr="0057332C">
        <w:rPr>
          <w:b/>
        </w:rPr>
        <w:t>Pré-condições</w:t>
      </w:r>
      <w:r>
        <w:t xml:space="preserve">: </w:t>
      </w:r>
    </w:p>
    <w:p w:rsidR="00E006C6" w:rsidRPr="001F2D7E" w:rsidRDefault="00E006C6" w:rsidP="00E006C6">
      <w:pPr>
        <w:pStyle w:val="body"/>
        <w:numPr>
          <w:ilvl w:val="0"/>
          <w:numId w:val="1"/>
        </w:numPr>
        <w:spacing w:before="0"/>
        <w:rPr>
          <w:b/>
        </w:rPr>
      </w:pPr>
      <w:r>
        <w:rPr>
          <w:rFonts w:ascii="Times New Roman" w:hAnsi="Times New Roman"/>
        </w:rPr>
        <w:t>O aluno deve estar cadastrado no BD</w:t>
      </w:r>
    </w:p>
    <w:p w:rsidR="00E006C6" w:rsidRDefault="00E006C6" w:rsidP="00E006C6">
      <w:pPr>
        <w:pStyle w:val="body"/>
        <w:spacing w:before="0"/>
        <w:ind w:left="340"/>
        <w:rPr>
          <w:b/>
        </w:rPr>
      </w:pPr>
    </w:p>
    <w:p w:rsidR="00E006C6" w:rsidRDefault="00E006C6" w:rsidP="00E006C6">
      <w:pPr>
        <w:pStyle w:val="body"/>
        <w:spacing w:before="0"/>
      </w:pPr>
      <w:r w:rsidRPr="0057332C">
        <w:rPr>
          <w:b/>
        </w:rPr>
        <w:lastRenderedPageBreak/>
        <w:t>Fonte de informação</w:t>
      </w:r>
      <w:proofErr w:type="gramStart"/>
      <w:r>
        <w:t>: ?</w:t>
      </w:r>
      <w:proofErr w:type="gramEnd"/>
      <w:r>
        <w:t>?????</w:t>
      </w:r>
    </w:p>
    <w:p w:rsidR="00E006C6" w:rsidRDefault="00E006C6" w:rsidP="00E006C6">
      <w:pPr>
        <w:pStyle w:val="body"/>
        <w:spacing w:before="0"/>
        <w:rPr>
          <w:b/>
        </w:rPr>
      </w:pPr>
    </w:p>
    <w:p w:rsidR="00E006C6" w:rsidRDefault="00E006C6" w:rsidP="00E006C6">
      <w:pPr>
        <w:pStyle w:val="body"/>
        <w:spacing w:before="0"/>
      </w:pPr>
      <w:r w:rsidRPr="0057332C">
        <w:rPr>
          <w:b/>
        </w:rPr>
        <w:t>Atores</w:t>
      </w:r>
      <w:r>
        <w:t xml:space="preserve">: </w:t>
      </w:r>
      <w:proofErr w:type="gramStart"/>
      <w:r>
        <w:t>Secretária(</w:t>
      </w:r>
      <w:proofErr w:type="gramEnd"/>
      <w:r>
        <w:t>o)</w:t>
      </w:r>
    </w:p>
    <w:p w:rsidR="00E006C6" w:rsidRDefault="00E006C6" w:rsidP="00E006C6">
      <w:pPr>
        <w:pStyle w:val="body"/>
        <w:spacing w:before="0"/>
        <w:rPr>
          <w:b/>
        </w:rPr>
      </w:pPr>
    </w:p>
    <w:p w:rsidR="00E006C6" w:rsidRPr="0057332C" w:rsidRDefault="00E006C6" w:rsidP="00E006C6">
      <w:pPr>
        <w:pStyle w:val="body"/>
        <w:spacing w:before="0"/>
        <w:rPr>
          <w:b/>
        </w:rPr>
      </w:pPr>
      <w:r w:rsidRPr="0057332C">
        <w:rPr>
          <w:b/>
        </w:rPr>
        <w:t>Cenário Principal</w:t>
      </w:r>
      <w:r>
        <w:rPr>
          <w:b/>
        </w:rPr>
        <w:t>:</w:t>
      </w:r>
    </w:p>
    <w:p w:rsidR="00E006C6" w:rsidRDefault="00E006C6" w:rsidP="00E006C6">
      <w:pPr>
        <w:pStyle w:val="body"/>
        <w:spacing w:before="0"/>
      </w:pPr>
      <w:r>
        <w:t>(Atualização)</w:t>
      </w:r>
    </w:p>
    <w:p w:rsidR="00E006C6" w:rsidRDefault="00E006C6" w:rsidP="00C61119">
      <w:pPr>
        <w:pStyle w:val="body"/>
        <w:numPr>
          <w:ilvl w:val="0"/>
          <w:numId w:val="23"/>
        </w:numPr>
        <w:spacing w:before="0"/>
      </w:pPr>
      <w:r>
        <w:t>Secretária busca pelo nome, preenchendo o campo “Aluno” ou filtra por nome.</w:t>
      </w:r>
    </w:p>
    <w:p w:rsidR="00E006C6" w:rsidRDefault="00E006C6" w:rsidP="00C61119">
      <w:pPr>
        <w:pStyle w:val="body"/>
        <w:numPr>
          <w:ilvl w:val="0"/>
          <w:numId w:val="23"/>
        </w:numPr>
        <w:spacing w:before="0"/>
      </w:pPr>
      <w:r>
        <w:t>Sistema gera uma lista de nomes de alunos.</w:t>
      </w:r>
    </w:p>
    <w:p w:rsidR="00E006C6" w:rsidRDefault="00E006C6" w:rsidP="00C61119">
      <w:pPr>
        <w:pStyle w:val="body"/>
        <w:numPr>
          <w:ilvl w:val="0"/>
          <w:numId w:val="23"/>
        </w:numPr>
        <w:spacing w:before="0"/>
      </w:pPr>
      <w:r>
        <w:t>Secretária seleciona o aluno que terá as informações atualizadas.</w:t>
      </w:r>
    </w:p>
    <w:p w:rsidR="00E006C6" w:rsidRDefault="00E006C6" w:rsidP="00C61119">
      <w:pPr>
        <w:pStyle w:val="body"/>
        <w:numPr>
          <w:ilvl w:val="0"/>
          <w:numId w:val="23"/>
        </w:numPr>
        <w:spacing w:before="0"/>
      </w:pPr>
      <w:r>
        <w:t>Secretária clica em “Selecionar aluno”.</w:t>
      </w:r>
    </w:p>
    <w:p w:rsidR="00E006C6" w:rsidRDefault="00E006C6" w:rsidP="00C61119">
      <w:pPr>
        <w:pStyle w:val="body"/>
        <w:numPr>
          <w:ilvl w:val="0"/>
          <w:numId w:val="23"/>
        </w:numPr>
        <w:spacing w:before="0"/>
      </w:pPr>
      <w:r>
        <w:t>Sistema irá preencher automaticamente os campos nome, data de nascimento, CRA, uma lista de tutores e unidades acadêmicas.</w:t>
      </w:r>
    </w:p>
    <w:p w:rsidR="00E006C6" w:rsidRDefault="00E006C6" w:rsidP="00C61119">
      <w:pPr>
        <w:pStyle w:val="body"/>
        <w:numPr>
          <w:ilvl w:val="0"/>
          <w:numId w:val="23"/>
        </w:numPr>
        <w:spacing w:before="0"/>
      </w:pPr>
      <w:r>
        <w:t>Secretária edita os campos necessários.</w:t>
      </w:r>
    </w:p>
    <w:p w:rsidR="00E006C6" w:rsidRDefault="00E006C6" w:rsidP="00C61119">
      <w:pPr>
        <w:pStyle w:val="body"/>
        <w:numPr>
          <w:ilvl w:val="0"/>
          <w:numId w:val="23"/>
        </w:numPr>
        <w:spacing w:before="0"/>
      </w:pPr>
      <w:r>
        <w:t>Secretária clica em “Atualizar”.</w:t>
      </w:r>
    </w:p>
    <w:p w:rsidR="00E006C6" w:rsidRDefault="00E006C6" w:rsidP="00C61119">
      <w:pPr>
        <w:pStyle w:val="body"/>
        <w:numPr>
          <w:ilvl w:val="0"/>
          <w:numId w:val="23"/>
        </w:numPr>
        <w:spacing w:before="0"/>
      </w:pPr>
      <w:r>
        <w:t>Sistema atualiza as informações do aluno selecionado.</w:t>
      </w:r>
    </w:p>
    <w:p w:rsidR="00E006C6" w:rsidRDefault="00E006C6" w:rsidP="00E006C6">
      <w:pPr>
        <w:pStyle w:val="body"/>
        <w:spacing w:before="0"/>
        <w:ind w:left="720"/>
      </w:pPr>
    </w:p>
    <w:p w:rsidR="00E006C6" w:rsidRPr="001F2D7E" w:rsidRDefault="00E006C6" w:rsidP="00E006C6">
      <w:pPr>
        <w:pStyle w:val="body"/>
        <w:spacing w:before="0"/>
        <w:rPr>
          <w:b/>
        </w:rPr>
      </w:pPr>
      <w:r w:rsidRPr="001F2D7E">
        <w:rPr>
          <w:b/>
        </w:rPr>
        <w:t>Cenário Alternativo:</w:t>
      </w:r>
    </w:p>
    <w:p w:rsidR="00E006C6" w:rsidRDefault="00E006C6" w:rsidP="00C61119">
      <w:pPr>
        <w:pStyle w:val="body"/>
        <w:numPr>
          <w:ilvl w:val="0"/>
          <w:numId w:val="24"/>
        </w:numPr>
        <w:spacing w:before="0"/>
      </w:pPr>
      <w:r>
        <w:t>Aluno não está cadastrado no BD.</w:t>
      </w:r>
    </w:p>
    <w:p w:rsidR="00E006C6" w:rsidRPr="001F2D7E" w:rsidRDefault="00E006C6" w:rsidP="00E006C6">
      <w:pPr>
        <w:pStyle w:val="body"/>
        <w:spacing w:before="0"/>
        <w:rPr>
          <w:b/>
        </w:rPr>
      </w:pPr>
    </w:p>
    <w:p w:rsidR="00E006C6" w:rsidRPr="0057332C" w:rsidRDefault="00E006C6" w:rsidP="00E006C6">
      <w:pPr>
        <w:pStyle w:val="body"/>
        <w:spacing w:before="0"/>
      </w:pPr>
      <w:r w:rsidRPr="0057332C">
        <w:rPr>
          <w:b/>
        </w:rPr>
        <w:t>Requisitos especiais</w:t>
      </w:r>
      <w:r>
        <w:t>:</w:t>
      </w:r>
      <w:r w:rsidRPr="0057332C">
        <w:t xml:space="preserve"> </w:t>
      </w:r>
    </w:p>
    <w:p w:rsidR="00E006C6" w:rsidRDefault="00E006C6" w:rsidP="00E006C6">
      <w:pPr>
        <w:pStyle w:val="body"/>
        <w:numPr>
          <w:ilvl w:val="0"/>
          <w:numId w:val="2"/>
        </w:numPr>
        <w:spacing w:before="0"/>
      </w:pPr>
      <w:r>
        <w:t>Somente a secretária pode realizar este UC.</w:t>
      </w:r>
    </w:p>
    <w:p w:rsidR="00E006C6" w:rsidRDefault="00E006C6" w:rsidP="00E006C6">
      <w:pPr>
        <w:pStyle w:val="body"/>
        <w:spacing w:before="0"/>
      </w:pPr>
    </w:p>
    <w:p w:rsidR="00E006C6" w:rsidRDefault="00E006C6" w:rsidP="00E006C6">
      <w:pPr>
        <w:pStyle w:val="body"/>
        <w:spacing w:before="0"/>
      </w:pPr>
    </w:p>
    <w:p w:rsidR="00E006C6" w:rsidRDefault="00E006C6" w:rsidP="00E006C6">
      <w:pPr>
        <w:pStyle w:val="body"/>
        <w:spacing w:before="0"/>
      </w:pPr>
    </w:p>
    <w:p w:rsidR="00E006C6" w:rsidRDefault="00E006C6" w:rsidP="00E006C6">
      <w:pPr>
        <w:pStyle w:val="Ttulo3"/>
      </w:pPr>
      <w:r>
        <w:t>4.4.10. UC010</w:t>
      </w:r>
      <w:proofErr w:type="gramStart"/>
      <w:r>
        <w:t xml:space="preserve">  </w:t>
      </w:r>
      <w:proofErr w:type="gramEnd"/>
      <w:r>
        <w:t xml:space="preserve">Matricular Aluno (RF12) </w:t>
      </w:r>
    </w:p>
    <w:p w:rsidR="00E006C6" w:rsidRDefault="00E006C6" w:rsidP="00E006C6">
      <w:pPr>
        <w:pStyle w:val="body"/>
        <w:spacing w:before="0"/>
        <w:rPr>
          <w:b/>
        </w:rPr>
      </w:pPr>
    </w:p>
    <w:p w:rsidR="00E006C6" w:rsidRDefault="00E006C6" w:rsidP="00E006C6">
      <w:pPr>
        <w:pStyle w:val="body"/>
        <w:spacing w:before="0"/>
      </w:pPr>
      <w:r w:rsidRPr="0057332C">
        <w:rPr>
          <w:b/>
        </w:rPr>
        <w:t>Descrição</w:t>
      </w:r>
      <w:r>
        <w:t>: Secretária matriculará determinado aluno em determinada matéria.</w:t>
      </w:r>
    </w:p>
    <w:p w:rsidR="00E006C6" w:rsidRDefault="00E006C6" w:rsidP="00E006C6">
      <w:pPr>
        <w:pStyle w:val="body"/>
        <w:spacing w:before="0"/>
        <w:rPr>
          <w:b/>
        </w:rPr>
      </w:pPr>
    </w:p>
    <w:p w:rsidR="00E006C6" w:rsidRDefault="00E006C6" w:rsidP="00E006C6">
      <w:pPr>
        <w:pStyle w:val="body"/>
        <w:spacing w:before="0"/>
      </w:pPr>
      <w:r w:rsidRPr="0057332C">
        <w:rPr>
          <w:b/>
        </w:rPr>
        <w:t>Pré-condições</w:t>
      </w:r>
      <w:r>
        <w:t xml:space="preserve">: </w:t>
      </w:r>
    </w:p>
    <w:p w:rsidR="00E006C6" w:rsidRDefault="00E006C6" w:rsidP="00E006C6">
      <w:pPr>
        <w:pStyle w:val="body"/>
        <w:spacing w:before="0"/>
      </w:pPr>
      <w:r>
        <w:t xml:space="preserve"> A disciplina e os alunos devem estar cadastrados no banco de dados.</w:t>
      </w:r>
    </w:p>
    <w:p w:rsidR="00E006C6" w:rsidRDefault="00E006C6" w:rsidP="00E006C6">
      <w:pPr>
        <w:pStyle w:val="body"/>
        <w:spacing w:before="0"/>
        <w:rPr>
          <w:rFonts w:ascii="Times New Roman" w:hAnsi="Times New Roman"/>
        </w:rPr>
      </w:pPr>
    </w:p>
    <w:p w:rsidR="00E006C6" w:rsidRDefault="00E006C6" w:rsidP="00E006C6">
      <w:pPr>
        <w:pStyle w:val="body"/>
        <w:spacing w:before="0"/>
      </w:pPr>
      <w:r w:rsidRPr="0057332C">
        <w:rPr>
          <w:b/>
        </w:rPr>
        <w:t>Fonte de informação</w:t>
      </w:r>
      <w:proofErr w:type="gramStart"/>
      <w:r>
        <w:t>: ?</w:t>
      </w:r>
      <w:proofErr w:type="gramEnd"/>
      <w:r>
        <w:t>?????</w:t>
      </w:r>
    </w:p>
    <w:p w:rsidR="00E006C6" w:rsidRDefault="00E006C6" w:rsidP="00E006C6">
      <w:pPr>
        <w:pStyle w:val="body"/>
        <w:spacing w:before="0"/>
        <w:rPr>
          <w:b/>
        </w:rPr>
      </w:pPr>
    </w:p>
    <w:p w:rsidR="00E006C6" w:rsidRDefault="00E006C6" w:rsidP="00E006C6">
      <w:pPr>
        <w:pStyle w:val="body"/>
        <w:spacing w:before="0"/>
      </w:pPr>
      <w:r w:rsidRPr="0057332C">
        <w:rPr>
          <w:b/>
        </w:rPr>
        <w:t>Atores</w:t>
      </w:r>
      <w:r>
        <w:t xml:space="preserve">: </w:t>
      </w:r>
      <w:proofErr w:type="gramStart"/>
      <w:r>
        <w:t>Secretária(</w:t>
      </w:r>
      <w:proofErr w:type="gramEnd"/>
      <w:r>
        <w:t>o)</w:t>
      </w:r>
    </w:p>
    <w:p w:rsidR="00E006C6" w:rsidRDefault="00E006C6" w:rsidP="00E006C6">
      <w:pPr>
        <w:pStyle w:val="body"/>
        <w:spacing w:before="0"/>
        <w:rPr>
          <w:b/>
        </w:rPr>
      </w:pPr>
    </w:p>
    <w:p w:rsidR="00E006C6" w:rsidRPr="00E006C6" w:rsidRDefault="00E006C6" w:rsidP="00E006C6">
      <w:pPr>
        <w:pStyle w:val="body"/>
        <w:spacing w:before="0"/>
        <w:rPr>
          <w:b/>
        </w:rPr>
      </w:pPr>
      <w:r w:rsidRPr="0057332C">
        <w:rPr>
          <w:b/>
        </w:rPr>
        <w:t>Cenário Principal</w:t>
      </w:r>
      <w:r>
        <w:rPr>
          <w:b/>
        </w:rPr>
        <w:t>:</w:t>
      </w:r>
    </w:p>
    <w:p w:rsidR="00E006C6" w:rsidRDefault="00E006C6" w:rsidP="00C61119">
      <w:pPr>
        <w:pStyle w:val="body"/>
        <w:numPr>
          <w:ilvl w:val="0"/>
          <w:numId w:val="25"/>
        </w:numPr>
        <w:spacing w:before="0"/>
      </w:pPr>
      <w:r>
        <w:t xml:space="preserve">Secretária clica em “Matricular Aluno”, na aba </w:t>
      </w:r>
      <w:proofErr w:type="gramStart"/>
      <w:r>
        <w:t>direita(</w:t>
      </w:r>
      <w:proofErr w:type="gramEnd"/>
      <w:r>
        <w:t>Aluno) do menu.</w:t>
      </w:r>
    </w:p>
    <w:p w:rsidR="00E006C6" w:rsidRDefault="00E006C6" w:rsidP="00C61119">
      <w:pPr>
        <w:pStyle w:val="body"/>
        <w:numPr>
          <w:ilvl w:val="0"/>
          <w:numId w:val="25"/>
        </w:numPr>
        <w:spacing w:before="0"/>
      </w:pPr>
      <w:r>
        <w:t>Secretária primeiramente preencherá o campo “Disciplina” ou filtrará por nome da disciplina.</w:t>
      </w:r>
    </w:p>
    <w:p w:rsidR="00E006C6" w:rsidRDefault="00E006C6" w:rsidP="00C61119">
      <w:pPr>
        <w:pStyle w:val="body"/>
        <w:numPr>
          <w:ilvl w:val="0"/>
          <w:numId w:val="25"/>
        </w:numPr>
        <w:spacing w:before="0"/>
      </w:pPr>
      <w:r>
        <w:t>Sistema retornará uma lista com as turmas das disciplinas.</w:t>
      </w:r>
    </w:p>
    <w:p w:rsidR="005F008F" w:rsidRDefault="00E006C6" w:rsidP="00C61119">
      <w:pPr>
        <w:pStyle w:val="body"/>
        <w:numPr>
          <w:ilvl w:val="0"/>
          <w:numId w:val="25"/>
        </w:numPr>
        <w:spacing w:before="0"/>
      </w:pPr>
      <w:r>
        <w:t>Secretária seleciona a turma e a disciplina</w:t>
      </w:r>
      <w:r w:rsidR="005F008F">
        <w:t>.</w:t>
      </w:r>
    </w:p>
    <w:p w:rsidR="005F008F" w:rsidRDefault="005F008F" w:rsidP="00C61119">
      <w:pPr>
        <w:pStyle w:val="body"/>
        <w:numPr>
          <w:ilvl w:val="0"/>
          <w:numId w:val="25"/>
        </w:numPr>
        <w:spacing w:before="0"/>
      </w:pPr>
      <w:r>
        <w:t>Secretária clica em “Selecionar disciplina e identificar aluno”.</w:t>
      </w:r>
    </w:p>
    <w:p w:rsidR="005F008F" w:rsidRDefault="005F008F" w:rsidP="00C61119">
      <w:pPr>
        <w:pStyle w:val="body"/>
        <w:numPr>
          <w:ilvl w:val="0"/>
          <w:numId w:val="25"/>
        </w:numPr>
        <w:spacing w:before="0"/>
      </w:pPr>
      <w:r>
        <w:t>Sistema gera uma segunda lista com os nomes dos alunos.</w:t>
      </w:r>
    </w:p>
    <w:p w:rsidR="005F008F" w:rsidRDefault="005F008F" w:rsidP="00C61119">
      <w:pPr>
        <w:pStyle w:val="body"/>
        <w:numPr>
          <w:ilvl w:val="0"/>
          <w:numId w:val="25"/>
        </w:numPr>
        <w:spacing w:before="0"/>
      </w:pPr>
      <w:r>
        <w:t>Secretária seleciona o aluno que será matriculado.</w:t>
      </w:r>
    </w:p>
    <w:p w:rsidR="005F008F" w:rsidRDefault="005F008F" w:rsidP="00C61119">
      <w:pPr>
        <w:pStyle w:val="body"/>
        <w:numPr>
          <w:ilvl w:val="0"/>
          <w:numId w:val="25"/>
        </w:numPr>
        <w:spacing w:before="0"/>
      </w:pPr>
      <w:r>
        <w:t>Secretária clica em “Matricular”.</w:t>
      </w:r>
    </w:p>
    <w:p w:rsidR="005F008F" w:rsidRDefault="005F008F" w:rsidP="00C61119">
      <w:pPr>
        <w:pStyle w:val="body"/>
        <w:numPr>
          <w:ilvl w:val="0"/>
          <w:numId w:val="25"/>
        </w:numPr>
        <w:spacing w:before="0"/>
      </w:pPr>
      <w:r>
        <w:t>Sistema criará um registro no BD, que determinado aluno está matriculado em determinada disciplina e turma.</w:t>
      </w:r>
    </w:p>
    <w:p w:rsidR="00E006C6" w:rsidRDefault="005F008F" w:rsidP="00C61119">
      <w:pPr>
        <w:pStyle w:val="body"/>
        <w:numPr>
          <w:ilvl w:val="0"/>
          <w:numId w:val="25"/>
        </w:numPr>
        <w:spacing w:before="0"/>
      </w:pPr>
      <w:r>
        <w:t xml:space="preserve">Secretária clica em “Retornar ao controle da secretaria”, para voltar ao </w:t>
      </w:r>
      <w:proofErr w:type="gramStart"/>
      <w:r>
        <w:t>menu</w:t>
      </w:r>
      <w:proofErr w:type="gramEnd"/>
      <w:r>
        <w:t xml:space="preserve"> inicial.</w:t>
      </w:r>
      <w:r w:rsidR="00E006C6">
        <w:t xml:space="preserve"> </w:t>
      </w:r>
    </w:p>
    <w:p w:rsidR="005F008F" w:rsidRDefault="005F008F" w:rsidP="00E006C6">
      <w:pPr>
        <w:pStyle w:val="body"/>
        <w:spacing w:before="0"/>
        <w:rPr>
          <w:b/>
        </w:rPr>
      </w:pPr>
    </w:p>
    <w:p w:rsidR="00E006C6" w:rsidRPr="001F2D7E" w:rsidRDefault="00E006C6" w:rsidP="00E006C6">
      <w:pPr>
        <w:pStyle w:val="body"/>
        <w:spacing w:before="0"/>
        <w:rPr>
          <w:b/>
        </w:rPr>
      </w:pPr>
      <w:r w:rsidRPr="001F2D7E">
        <w:rPr>
          <w:b/>
        </w:rPr>
        <w:t>Cenário Alternativo:</w:t>
      </w:r>
    </w:p>
    <w:p w:rsidR="00E006C6" w:rsidRPr="005F008F" w:rsidRDefault="005F008F" w:rsidP="00C61119">
      <w:pPr>
        <w:pStyle w:val="body"/>
        <w:numPr>
          <w:ilvl w:val="0"/>
          <w:numId w:val="26"/>
        </w:numPr>
        <w:spacing w:before="0"/>
        <w:rPr>
          <w:b/>
        </w:rPr>
      </w:pPr>
      <w:r>
        <w:t>Não há turma criada para determinada disciplina.</w:t>
      </w:r>
    </w:p>
    <w:p w:rsidR="005F008F" w:rsidRPr="001F2D7E" w:rsidRDefault="005F008F" w:rsidP="00C61119">
      <w:pPr>
        <w:pStyle w:val="body"/>
        <w:numPr>
          <w:ilvl w:val="0"/>
          <w:numId w:val="26"/>
        </w:numPr>
        <w:spacing w:before="0"/>
        <w:rPr>
          <w:b/>
        </w:rPr>
      </w:pPr>
      <w:r>
        <w:t>Aluno não está cadastrado no BD.</w:t>
      </w:r>
    </w:p>
    <w:p w:rsidR="005F008F" w:rsidRDefault="005F008F" w:rsidP="00E006C6">
      <w:pPr>
        <w:pStyle w:val="body"/>
        <w:spacing w:before="0"/>
        <w:rPr>
          <w:b/>
        </w:rPr>
      </w:pPr>
    </w:p>
    <w:p w:rsidR="00E006C6" w:rsidRPr="0057332C" w:rsidRDefault="00E006C6" w:rsidP="00E006C6">
      <w:pPr>
        <w:pStyle w:val="body"/>
        <w:spacing w:before="0"/>
      </w:pPr>
      <w:r w:rsidRPr="0057332C">
        <w:rPr>
          <w:b/>
        </w:rPr>
        <w:t>Requisitos especiais</w:t>
      </w:r>
      <w:r>
        <w:t>:</w:t>
      </w:r>
      <w:r w:rsidRPr="0057332C">
        <w:t xml:space="preserve"> </w:t>
      </w:r>
    </w:p>
    <w:p w:rsidR="00E006C6" w:rsidRDefault="00E006C6" w:rsidP="00E006C6">
      <w:pPr>
        <w:pStyle w:val="body"/>
        <w:numPr>
          <w:ilvl w:val="0"/>
          <w:numId w:val="2"/>
        </w:numPr>
        <w:spacing w:before="0"/>
      </w:pPr>
      <w:r>
        <w:t>Somente a secretária pode realizar este UC.</w:t>
      </w:r>
    </w:p>
    <w:p w:rsidR="00E006C6" w:rsidRDefault="00E006C6" w:rsidP="00E006C6">
      <w:pPr>
        <w:pStyle w:val="body"/>
        <w:spacing w:before="0"/>
      </w:pPr>
    </w:p>
    <w:p w:rsidR="009837EB" w:rsidRDefault="009837EB"/>
    <w:p w:rsidR="00B329A7" w:rsidRDefault="00B329A7" w:rsidP="00B329A7">
      <w:pPr>
        <w:pStyle w:val="Ttulo3"/>
      </w:pPr>
    </w:p>
    <w:p w:rsidR="00B329A7" w:rsidRDefault="00B329A7" w:rsidP="00B329A7">
      <w:pPr>
        <w:pStyle w:val="Ttulo3"/>
      </w:pPr>
      <w:r>
        <w:t xml:space="preserve">4.4.11. UC11 Professor Busca Aluno (RF13) </w:t>
      </w:r>
    </w:p>
    <w:p w:rsidR="00B329A7" w:rsidRDefault="00B329A7" w:rsidP="00B329A7">
      <w:pPr>
        <w:pStyle w:val="body"/>
        <w:spacing w:before="0"/>
        <w:rPr>
          <w:b/>
        </w:rPr>
      </w:pPr>
    </w:p>
    <w:p w:rsidR="00B329A7" w:rsidRDefault="00B329A7" w:rsidP="00B329A7">
      <w:pPr>
        <w:pStyle w:val="body"/>
        <w:spacing w:before="0"/>
      </w:pPr>
      <w:r>
        <w:rPr>
          <w:b/>
        </w:rPr>
        <w:t>Descrição</w:t>
      </w:r>
      <w:r>
        <w:t>: Professor buscará informações sobre determinado aluno.</w:t>
      </w:r>
    </w:p>
    <w:p w:rsidR="00B329A7" w:rsidRDefault="00B329A7" w:rsidP="00B329A7">
      <w:pPr>
        <w:pStyle w:val="body"/>
        <w:spacing w:before="0"/>
        <w:rPr>
          <w:b/>
        </w:rPr>
      </w:pPr>
    </w:p>
    <w:p w:rsidR="00B329A7" w:rsidRDefault="00B329A7" w:rsidP="00B329A7">
      <w:pPr>
        <w:pStyle w:val="body"/>
        <w:spacing w:before="0"/>
      </w:pPr>
      <w:r>
        <w:rPr>
          <w:b/>
        </w:rPr>
        <w:t>Pré-condições</w:t>
      </w:r>
      <w:r>
        <w:t xml:space="preserve">: </w:t>
      </w:r>
    </w:p>
    <w:p w:rsidR="00B329A7" w:rsidRDefault="00B329A7" w:rsidP="00C61119">
      <w:pPr>
        <w:pStyle w:val="body"/>
        <w:numPr>
          <w:ilvl w:val="0"/>
          <w:numId w:val="27"/>
        </w:numPr>
        <w:spacing w:before="0"/>
        <w:rPr>
          <w:b/>
        </w:rPr>
      </w:pPr>
      <w:r>
        <w:rPr>
          <w:rFonts w:ascii="Times New Roman" w:hAnsi="Times New Roman"/>
        </w:rPr>
        <w:t>O aluno deve estar cadastrado no BD.</w:t>
      </w:r>
    </w:p>
    <w:p w:rsidR="00B329A7" w:rsidRDefault="00B329A7" w:rsidP="00B329A7">
      <w:pPr>
        <w:pStyle w:val="body"/>
        <w:spacing w:before="0"/>
        <w:ind w:left="340"/>
        <w:rPr>
          <w:b/>
        </w:rPr>
      </w:pPr>
    </w:p>
    <w:p w:rsidR="00B329A7" w:rsidRDefault="00B329A7" w:rsidP="00B329A7">
      <w:pPr>
        <w:pStyle w:val="body"/>
        <w:spacing w:before="0"/>
      </w:pPr>
      <w:r>
        <w:rPr>
          <w:b/>
        </w:rPr>
        <w:t>Fonte de informação</w:t>
      </w:r>
      <w:proofErr w:type="gramStart"/>
      <w:r>
        <w:t>: ?</w:t>
      </w:r>
      <w:proofErr w:type="gramEnd"/>
      <w:r>
        <w:t>?????</w:t>
      </w:r>
    </w:p>
    <w:p w:rsidR="00B329A7" w:rsidRDefault="00B329A7" w:rsidP="00B329A7">
      <w:pPr>
        <w:pStyle w:val="body"/>
        <w:spacing w:before="0"/>
        <w:rPr>
          <w:b/>
        </w:rPr>
      </w:pPr>
    </w:p>
    <w:p w:rsidR="00B329A7" w:rsidRDefault="00B329A7" w:rsidP="00B329A7">
      <w:pPr>
        <w:pStyle w:val="body"/>
        <w:spacing w:before="0"/>
      </w:pPr>
      <w:r>
        <w:rPr>
          <w:b/>
        </w:rPr>
        <w:t>Atores</w:t>
      </w:r>
      <w:r>
        <w:t xml:space="preserve">: </w:t>
      </w:r>
      <w:proofErr w:type="gramStart"/>
      <w:r>
        <w:t>Professor(</w:t>
      </w:r>
      <w:proofErr w:type="gramEnd"/>
      <w:r>
        <w:t>a)</w:t>
      </w:r>
    </w:p>
    <w:p w:rsidR="00B329A7" w:rsidRDefault="00B329A7" w:rsidP="00B329A7">
      <w:pPr>
        <w:pStyle w:val="body"/>
        <w:spacing w:before="0"/>
        <w:rPr>
          <w:b/>
        </w:rPr>
      </w:pPr>
    </w:p>
    <w:p w:rsidR="00B329A7" w:rsidRDefault="00B329A7" w:rsidP="00B329A7">
      <w:pPr>
        <w:pStyle w:val="body"/>
        <w:spacing w:before="0"/>
        <w:rPr>
          <w:b/>
        </w:rPr>
      </w:pPr>
    </w:p>
    <w:p w:rsidR="00B329A7" w:rsidRDefault="00B329A7" w:rsidP="00B329A7">
      <w:pPr>
        <w:pStyle w:val="body"/>
        <w:spacing w:before="0"/>
        <w:rPr>
          <w:b/>
        </w:rPr>
      </w:pPr>
      <w:r>
        <w:rPr>
          <w:b/>
        </w:rPr>
        <w:t>Cenário Principal:</w:t>
      </w:r>
    </w:p>
    <w:p w:rsidR="00B329A7" w:rsidRDefault="00B329A7" w:rsidP="00C61119">
      <w:pPr>
        <w:pStyle w:val="body"/>
        <w:numPr>
          <w:ilvl w:val="0"/>
          <w:numId w:val="30"/>
        </w:numPr>
        <w:spacing w:before="0"/>
      </w:pPr>
      <w:r>
        <w:t>Professor preenche o campo “Filtrar nome do aluno” ou no botão “Filtrar”.</w:t>
      </w:r>
    </w:p>
    <w:p w:rsidR="00B329A7" w:rsidRDefault="00B329A7" w:rsidP="00C61119">
      <w:pPr>
        <w:pStyle w:val="body"/>
        <w:numPr>
          <w:ilvl w:val="0"/>
          <w:numId w:val="30"/>
        </w:numPr>
        <w:spacing w:before="0"/>
      </w:pPr>
      <w:r>
        <w:t>Sistema retornará uma lista com os nomes dos alunos.</w:t>
      </w:r>
    </w:p>
    <w:p w:rsidR="00B329A7" w:rsidRDefault="00B329A7" w:rsidP="00C61119">
      <w:pPr>
        <w:pStyle w:val="body"/>
        <w:numPr>
          <w:ilvl w:val="0"/>
          <w:numId w:val="30"/>
        </w:numPr>
        <w:spacing w:before="0"/>
      </w:pPr>
      <w:r>
        <w:t>Professor seleciona o aluno que está buscando.</w:t>
      </w:r>
    </w:p>
    <w:p w:rsidR="00B329A7" w:rsidRDefault="00B329A7" w:rsidP="00C61119">
      <w:pPr>
        <w:pStyle w:val="body"/>
        <w:numPr>
          <w:ilvl w:val="0"/>
          <w:numId w:val="30"/>
        </w:numPr>
        <w:spacing w:before="0"/>
      </w:pPr>
      <w:r>
        <w:t>Professor clica em “Buscar informações do aluno selecionado”.</w:t>
      </w:r>
    </w:p>
    <w:p w:rsidR="00B329A7" w:rsidRDefault="00B329A7" w:rsidP="00C61119">
      <w:pPr>
        <w:pStyle w:val="body"/>
        <w:numPr>
          <w:ilvl w:val="0"/>
          <w:numId w:val="30"/>
        </w:numPr>
        <w:spacing w:before="0"/>
      </w:pPr>
      <w:r>
        <w:t>Sistema retorna todas as informações sobre determinado aluno.</w:t>
      </w:r>
    </w:p>
    <w:p w:rsidR="00B329A7" w:rsidRDefault="00B329A7" w:rsidP="00C61119">
      <w:pPr>
        <w:pStyle w:val="body"/>
        <w:numPr>
          <w:ilvl w:val="0"/>
          <w:numId w:val="30"/>
        </w:numPr>
        <w:spacing w:before="0"/>
      </w:pPr>
      <w:r>
        <w:t>Professor pode clicar em “OK! Verificar outro aluno”.</w:t>
      </w:r>
    </w:p>
    <w:p w:rsidR="00B329A7" w:rsidRDefault="00B329A7" w:rsidP="00C61119">
      <w:pPr>
        <w:pStyle w:val="body"/>
        <w:numPr>
          <w:ilvl w:val="0"/>
          <w:numId w:val="30"/>
        </w:numPr>
        <w:spacing w:before="0"/>
      </w:pPr>
      <w:r>
        <w:t>Professor sai do sistema.</w:t>
      </w:r>
    </w:p>
    <w:p w:rsidR="00B329A7" w:rsidRDefault="00B329A7" w:rsidP="00B329A7">
      <w:pPr>
        <w:pStyle w:val="body"/>
        <w:spacing w:before="0"/>
        <w:ind w:left="720"/>
      </w:pPr>
    </w:p>
    <w:p w:rsidR="00B329A7" w:rsidRDefault="00B329A7" w:rsidP="00B329A7">
      <w:pPr>
        <w:pStyle w:val="body"/>
        <w:spacing w:before="0"/>
        <w:rPr>
          <w:b/>
        </w:rPr>
      </w:pPr>
      <w:r>
        <w:rPr>
          <w:b/>
        </w:rPr>
        <w:t>Cenário Alternativo:</w:t>
      </w:r>
    </w:p>
    <w:p w:rsidR="00B329A7" w:rsidRDefault="00B329A7" w:rsidP="00C61119">
      <w:pPr>
        <w:pStyle w:val="body"/>
        <w:numPr>
          <w:ilvl w:val="0"/>
          <w:numId w:val="28"/>
        </w:numPr>
        <w:spacing w:before="0"/>
      </w:pPr>
      <w:r>
        <w:t>Aluno não está cadastrado no BD.</w:t>
      </w:r>
    </w:p>
    <w:p w:rsidR="00B329A7" w:rsidRDefault="00B329A7" w:rsidP="00B329A7">
      <w:pPr>
        <w:pStyle w:val="body"/>
        <w:spacing w:before="0"/>
        <w:rPr>
          <w:b/>
        </w:rPr>
      </w:pPr>
    </w:p>
    <w:p w:rsidR="00B329A7" w:rsidRDefault="00B329A7" w:rsidP="00B329A7">
      <w:pPr>
        <w:pStyle w:val="body"/>
        <w:spacing w:before="0"/>
      </w:pPr>
      <w:r>
        <w:rPr>
          <w:b/>
        </w:rPr>
        <w:t>Requisitos especiais</w:t>
      </w:r>
      <w:r>
        <w:t xml:space="preserve">: </w:t>
      </w:r>
    </w:p>
    <w:p w:rsidR="00B329A7" w:rsidRDefault="00B329A7" w:rsidP="00C61119">
      <w:pPr>
        <w:pStyle w:val="body"/>
        <w:numPr>
          <w:ilvl w:val="0"/>
          <w:numId w:val="29"/>
        </w:numPr>
        <w:spacing w:before="0"/>
      </w:pPr>
      <w:r>
        <w:t>Somente o professor pode realizar este UC.</w:t>
      </w:r>
    </w:p>
    <w:p w:rsidR="009837EB" w:rsidRDefault="009837EB"/>
    <w:p w:rsidR="00BB69CC" w:rsidRDefault="00BB69CC" w:rsidP="00BB69CC">
      <w:pPr>
        <w:pStyle w:val="Ttulo3"/>
        <w:numPr>
          <w:ilvl w:val="2"/>
          <w:numId w:val="0"/>
        </w:numPr>
        <w:tabs>
          <w:tab w:val="num" w:pos="720"/>
        </w:tabs>
        <w:suppressAutoHyphens/>
        <w:ind w:left="720" w:hanging="720"/>
      </w:pPr>
    </w:p>
    <w:p w:rsidR="00BB69CC" w:rsidRDefault="00BB69CC" w:rsidP="00BB69CC">
      <w:pPr>
        <w:pStyle w:val="Ttulo3"/>
        <w:numPr>
          <w:ilvl w:val="2"/>
          <w:numId w:val="0"/>
        </w:numPr>
        <w:tabs>
          <w:tab w:val="num" w:pos="720"/>
        </w:tabs>
        <w:suppressAutoHyphens/>
        <w:ind w:left="720" w:hanging="720"/>
      </w:pPr>
      <w:r>
        <w:t>4.4.12. UC12 Enviar mensagem (RF18)</w:t>
      </w:r>
    </w:p>
    <w:p w:rsidR="00BB69CC" w:rsidRDefault="00BB69CC" w:rsidP="00BB69CC">
      <w:pPr>
        <w:pStyle w:val="body"/>
        <w:spacing w:before="0"/>
        <w:rPr>
          <w:b/>
        </w:rPr>
      </w:pPr>
    </w:p>
    <w:p w:rsidR="00BB69CC" w:rsidRPr="008C3ABE" w:rsidRDefault="00BB69CC" w:rsidP="00BB69CC">
      <w:pPr>
        <w:pStyle w:val="body"/>
        <w:spacing w:before="0"/>
      </w:pPr>
      <w:r w:rsidRPr="008C3ABE">
        <w:rPr>
          <w:b/>
        </w:rPr>
        <w:t>Descrição</w:t>
      </w:r>
      <w:r w:rsidRPr="008C3ABE">
        <w:t xml:space="preserve">: Aluno </w:t>
      </w:r>
      <w:r>
        <w:t>enviará mensagens para outros alunos.</w:t>
      </w:r>
    </w:p>
    <w:p w:rsidR="00BB69CC" w:rsidRPr="008C3ABE" w:rsidRDefault="00BB69CC" w:rsidP="00BB69CC">
      <w:pPr>
        <w:pStyle w:val="body"/>
        <w:spacing w:before="0"/>
      </w:pPr>
    </w:p>
    <w:p w:rsidR="00BB69CC" w:rsidRPr="008C3ABE" w:rsidRDefault="00BB69CC" w:rsidP="00BB69CC">
      <w:pPr>
        <w:pStyle w:val="body"/>
        <w:spacing w:before="0"/>
      </w:pPr>
      <w:r w:rsidRPr="008C3ABE">
        <w:rPr>
          <w:b/>
        </w:rPr>
        <w:t xml:space="preserve">Entradas: </w:t>
      </w:r>
      <w:r w:rsidRPr="008C3ABE">
        <w:t>Mensagem a ser enviada e identificação do aluno que receberá a mensagem.</w:t>
      </w:r>
    </w:p>
    <w:p w:rsidR="00BB69CC" w:rsidRPr="008C3ABE" w:rsidRDefault="00BB69CC" w:rsidP="00BB69CC">
      <w:pPr>
        <w:pStyle w:val="body"/>
        <w:spacing w:before="0"/>
      </w:pPr>
    </w:p>
    <w:p w:rsidR="00BB69CC" w:rsidRPr="008C3ABE" w:rsidRDefault="00BB69CC" w:rsidP="00BB69CC">
      <w:pPr>
        <w:pStyle w:val="body"/>
        <w:spacing w:before="0"/>
      </w:pPr>
      <w:r w:rsidRPr="008C3ABE">
        <w:rPr>
          <w:b/>
        </w:rPr>
        <w:t>Fonte de informação</w:t>
      </w:r>
      <w:r w:rsidRPr="008C3ABE">
        <w:t>: Banco de dados – identificação do destino.</w:t>
      </w:r>
    </w:p>
    <w:p w:rsidR="00BB69CC" w:rsidRPr="008C3ABE" w:rsidRDefault="00BB69CC" w:rsidP="00BB69CC">
      <w:pPr>
        <w:pStyle w:val="body"/>
        <w:spacing w:before="0"/>
        <w:rPr>
          <w:b/>
        </w:rPr>
      </w:pPr>
    </w:p>
    <w:p w:rsidR="00BB69CC" w:rsidRPr="008C3ABE" w:rsidRDefault="00BB69CC" w:rsidP="00BB69CC">
      <w:pPr>
        <w:pStyle w:val="body"/>
        <w:spacing w:before="0"/>
      </w:pPr>
      <w:r w:rsidRPr="008C3ABE">
        <w:rPr>
          <w:b/>
        </w:rPr>
        <w:t xml:space="preserve">Saídas: </w:t>
      </w:r>
      <w:r w:rsidRPr="008C3ABE">
        <w:t>Deverá aparecer um aviso de mensagem enviada ou erro de envio.</w:t>
      </w:r>
    </w:p>
    <w:p w:rsidR="00BB69CC" w:rsidRPr="008C3ABE" w:rsidRDefault="00BB69CC" w:rsidP="00BB69CC">
      <w:pPr>
        <w:pStyle w:val="body"/>
        <w:spacing w:before="0"/>
        <w:rPr>
          <w:b/>
        </w:rPr>
      </w:pPr>
    </w:p>
    <w:p w:rsidR="00BB69CC" w:rsidRDefault="00BB69CC" w:rsidP="00BB69CC">
      <w:pPr>
        <w:pStyle w:val="body"/>
        <w:spacing w:before="0"/>
      </w:pPr>
      <w:r>
        <w:rPr>
          <w:b/>
        </w:rPr>
        <w:t>Pré-condições</w:t>
      </w:r>
      <w:r>
        <w:t xml:space="preserve">: </w:t>
      </w:r>
    </w:p>
    <w:p w:rsidR="00BB69CC" w:rsidRPr="008C3ABE" w:rsidRDefault="00BB69CC" w:rsidP="00C61119">
      <w:pPr>
        <w:pStyle w:val="body"/>
        <w:numPr>
          <w:ilvl w:val="0"/>
          <w:numId w:val="31"/>
        </w:numPr>
        <w:suppressAutoHyphens/>
        <w:spacing w:before="0" w:line="100" w:lineRule="atLeast"/>
        <w:rPr>
          <w:rFonts w:ascii="Times New Roman" w:hAnsi="Times New Roman"/>
        </w:rPr>
      </w:pPr>
      <w:r w:rsidRPr="008C3ABE">
        <w:rPr>
          <w:rFonts w:ascii="Times New Roman" w:hAnsi="Times New Roman"/>
        </w:rPr>
        <w:t xml:space="preserve">O aluno que envia a mensagem deve estar </w:t>
      </w:r>
      <w:proofErr w:type="spellStart"/>
      <w:r w:rsidRPr="008C3ABE">
        <w:rPr>
          <w:rFonts w:ascii="Times New Roman" w:hAnsi="Times New Roman"/>
        </w:rPr>
        <w:t>logado</w:t>
      </w:r>
      <w:proofErr w:type="spellEnd"/>
      <w:r w:rsidRPr="008C3ABE">
        <w:rPr>
          <w:rFonts w:ascii="Times New Roman" w:hAnsi="Times New Roman"/>
        </w:rPr>
        <w:t xml:space="preserve"> no sistema.</w:t>
      </w:r>
    </w:p>
    <w:p w:rsidR="00BB69CC" w:rsidRPr="008C3ABE" w:rsidRDefault="00BB69CC" w:rsidP="00C61119">
      <w:pPr>
        <w:pStyle w:val="body"/>
        <w:numPr>
          <w:ilvl w:val="0"/>
          <w:numId w:val="31"/>
        </w:numPr>
        <w:suppressAutoHyphens/>
        <w:spacing w:before="0" w:line="100" w:lineRule="atLeast"/>
        <w:rPr>
          <w:rFonts w:ascii="Times New Roman" w:hAnsi="Times New Roman"/>
        </w:rPr>
      </w:pPr>
      <w:r w:rsidRPr="008C3ABE">
        <w:rPr>
          <w:rFonts w:ascii="Times New Roman" w:hAnsi="Times New Roman"/>
        </w:rPr>
        <w:t>O aluno que receberá a mensagem deve constar no banco de dados.</w:t>
      </w:r>
    </w:p>
    <w:p w:rsidR="00BB69CC" w:rsidRPr="008C3ABE" w:rsidRDefault="00BB69CC" w:rsidP="00BB69CC">
      <w:pPr>
        <w:pStyle w:val="body"/>
        <w:spacing w:before="0"/>
        <w:rPr>
          <w:b/>
        </w:rPr>
      </w:pPr>
    </w:p>
    <w:p w:rsidR="00BB69CC" w:rsidRDefault="00BB69CC" w:rsidP="00BB69CC">
      <w:pPr>
        <w:pStyle w:val="body"/>
        <w:spacing w:before="0"/>
      </w:pPr>
      <w:r>
        <w:rPr>
          <w:b/>
        </w:rPr>
        <w:t>Atores</w:t>
      </w:r>
      <w:r>
        <w:t>: Alunos.</w:t>
      </w:r>
    </w:p>
    <w:p w:rsidR="00BB69CC" w:rsidRDefault="00BB69CC" w:rsidP="00BB69CC">
      <w:pPr>
        <w:pStyle w:val="body"/>
        <w:spacing w:before="0"/>
        <w:rPr>
          <w:b/>
        </w:rPr>
      </w:pPr>
    </w:p>
    <w:p w:rsidR="00BB69CC" w:rsidRDefault="00BB69CC" w:rsidP="00BB69CC">
      <w:pPr>
        <w:pStyle w:val="body"/>
        <w:spacing w:before="0"/>
        <w:rPr>
          <w:b/>
        </w:rPr>
      </w:pPr>
      <w:r>
        <w:rPr>
          <w:b/>
        </w:rPr>
        <w:t>Cenário Principal:</w:t>
      </w:r>
    </w:p>
    <w:p w:rsidR="00BB69CC" w:rsidRPr="008C3ABE" w:rsidRDefault="00BB69CC" w:rsidP="00C61119">
      <w:pPr>
        <w:pStyle w:val="body"/>
        <w:numPr>
          <w:ilvl w:val="0"/>
          <w:numId w:val="33"/>
        </w:numPr>
        <w:suppressAutoHyphens/>
        <w:spacing w:before="0" w:line="100" w:lineRule="atLeast"/>
      </w:pPr>
      <w:r w:rsidRPr="008C3ABE">
        <w:t>Aluno deve identificar o aluno que receberá a mensagem a ser enviada.</w:t>
      </w:r>
    </w:p>
    <w:p w:rsidR="00BB69CC" w:rsidRPr="008C3ABE" w:rsidRDefault="00BB69CC" w:rsidP="00C61119">
      <w:pPr>
        <w:pStyle w:val="body"/>
        <w:numPr>
          <w:ilvl w:val="0"/>
          <w:numId w:val="33"/>
        </w:numPr>
        <w:suppressAutoHyphens/>
        <w:spacing w:before="0" w:line="100" w:lineRule="atLeast"/>
      </w:pPr>
      <w:r w:rsidRPr="008C3ABE">
        <w:t>Aluno digita a mensagem que deseja transmitir no campo com essa finalidade.</w:t>
      </w:r>
    </w:p>
    <w:p w:rsidR="00BB69CC" w:rsidRPr="008C3ABE" w:rsidRDefault="00BB69CC" w:rsidP="00BB69CC">
      <w:pPr>
        <w:pStyle w:val="body"/>
        <w:spacing w:before="0"/>
        <w:ind w:left="720"/>
      </w:pPr>
      <w:r w:rsidRPr="008C3ABE">
        <w:t>3-</w:t>
      </w:r>
      <w:proofErr w:type="gramStart"/>
      <w:r w:rsidRPr="008C3ABE">
        <w:t xml:space="preserve">    </w:t>
      </w:r>
      <w:proofErr w:type="gramEnd"/>
      <w:r w:rsidRPr="008C3ABE">
        <w:t>Aluno clica no botão “enviar”.</w:t>
      </w:r>
    </w:p>
    <w:p w:rsidR="00BB69CC" w:rsidRPr="008C3ABE" w:rsidRDefault="00BB69CC" w:rsidP="00BB69CC">
      <w:pPr>
        <w:pStyle w:val="body"/>
        <w:spacing w:before="0"/>
      </w:pPr>
    </w:p>
    <w:p w:rsidR="00BB69CC" w:rsidRDefault="00BB69CC" w:rsidP="00BB69CC">
      <w:pPr>
        <w:pStyle w:val="body"/>
        <w:spacing w:before="0"/>
        <w:rPr>
          <w:b/>
        </w:rPr>
      </w:pPr>
      <w:r>
        <w:rPr>
          <w:b/>
        </w:rPr>
        <w:t>Cenário Alternativo:</w:t>
      </w:r>
    </w:p>
    <w:p w:rsidR="00BB69CC" w:rsidRPr="008C3ABE" w:rsidRDefault="00BB69CC" w:rsidP="00C61119">
      <w:pPr>
        <w:pStyle w:val="body"/>
        <w:numPr>
          <w:ilvl w:val="0"/>
          <w:numId w:val="34"/>
        </w:numPr>
        <w:suppressAutoHyphens/>
        <w:spacing w:before="0" w:line="100" w:lineRule="atLeast"/>
      </w:pPr>
      <w:r w:rsidRPr="008C3ABE">
        <w:lastRenderedPageBreak/>
        <w:t>Aluno tenta enviar uma mensagem em branco. Nesse caso, deve ser mostrada uma mensagem de advertência para que o corpo da mensagem seja preenchido.</w:t>
      </w:r>
    </w:p>
    <w:p w:rsidR="00BB69CC" w:rsidRPr="008C3ABE" w:rsidRDefault="00BB69CC" w:rsidP="00C61119">
      <w:pPr>
        <w:pStyle w:val="body"/>
        <w:numPr>
          <w:ilvl w:val="0"/>
          <w:numId w:val="34"/>
        </w:numPr>
        <w:suppressAutoHyphens/>
        <w:spacing w:before="0" w:line="100" w:lineRule="atLeast"/>
      </w:pPr>
      <w:r w:rsidRPr="008C3ABE">
        <w:t>Aluno tenta enviar uma mensagem para si mesmo. Nesse caso, o sistema deve pedir para que seja alterado o destino da mensagem.</w:t>
      </w:r>
    </w:p>
    <w:p w:rsidR="00BB69CC" w:rsidRPr="008C3ABE" w:rsidRDefault="00BB69CC" w:rsidP="00BB69CC">
      <w:pPr>
        <w:pStyle w:val="body"/>
        <w:spacing w:before="0"/>
      </w:pPr>
    </w:p>
    <w:p w:rsidR="00BB69CC" w:rsidRDefault="00BB69CC" w:rsidP="00BB69CC">
      <w:pPr>
        <w:pStyle w:val="body"/>
        <w:spacing w:before="0"/>
      </w:pPr>
      <w:r>
        <w:rPr>
          <w:b/>
        </w:rPr>
        <w:t>Requisitos especiais</w:t>
      </w:r>
      <w:r>
        <w:t xml:space="preserve">: </w:t>
      </w:r>
    </w:p>
    <w:p w:rsidR="00BB69CC" w:rsidRDefault="00BB69CC" w:rsidP="00C61119">
      <w:pPr>
        <w:pStyle w:val="body"/>
        <w:numPr>
          <w:ilvl w:val="0"/>
          <w:numId w:val="32"/>
        </w:numPr>
        <w:suppressAutoHyphens/>
        <w:spacing w:before="0" w:line="100" w:lineRule="atLeast"/>
      </w:pPr>
      <w:r>
        <w:t xml:space="preserve">Mensagem de </w:t>
      </w:r>
      <w:proofErr w:type="gramStart"/>
      <w:r>
        <w:t>máximo 200</w:t>
      </w:r>
      <w:proofErr w:type="gramEnd"/>
      <w:r>
        <w:t xml:space="preserve"> caracteres.</w:t>
      </w:r>
    </w:p>
    <w:p w:rsidR="00BB69CC" w:rsidRDefault="00BB69CC"/>
    <w:p w:rsidR="00BB69CC" w:rsidRDefault="00BB69CC"/>
    <w:p w:rsidR="00BB69CC" w:rsidRDefault="00BB69CC" w:rsidP="00BB69CC">
      <w:pPr>
        <w:pStyle w:val="Ttulo3"/>
        <w:numPr>
          <w:ilvl w:val="2"/>
          <w:numId w:val="0"/>
        </w:numPr>
        <w:tabs>
          <w:tab w:val="num" w:pos="720"/>
        </w:tabs>
        <w:suppressAutoHyphens/>
        <w:ind w:left="720" w:hanging="720"/>
      </w:pPr>
    </w:p>
    <w:p w:rsidR="00BB69CC" w:rsidRDefault="00BB69CC" w:rsidP="00BB69CC">
      <w:pPr>
        <w:pStyle w:val="Ttulo3"/>
        <w:numPr>
          <w:ilvl w:val="2"/>
          <w:numId w:val="0"/>
        </w:numPr>
        <w:tabs>
          <w:tab w:val="num" w:pos="720"/>
        </w:tabs>
        <w:suppressAutoHyphens/>
        <w:ind w:left="720" w:hanging="720"/>
      </w:pPr>
    </w:p>
    <w:p w:rsidR="00BB69CC" w:rsidRDefault="00BB69CC" w:rsidP="00BB69CC">
      <w:pPr>
        <w:pStyle w:val="Ttulo3"/>
        <w:numPr>
          <w:ilvl w:val="2"/>
          <w:numId w:val="0"/>
        </w:numPr>
        <w:tabs>
          <w:tab w:val="num" w:pos="720"/>
        </w:tabs>
        <w:suppressAutoHyphens/>
        <w:ind w:left="720" w:hanging="720"/>
      </w:pPr>
    </w:p>
    <w:p w:rsidR="00BB69CC" w:rsidRPr="00824E97" w:rsidRDefault="00BB69CC" w:rsidP="00BB69CC">
      <w:pPr>
        <w:pStyle w:val="Ttulo3"/>
        <w:numPr>
          <w:ilvl w:val="2"/>
          <w:numId w:val="0"/>
        </w:numPr>
        <w:tabs>
          <w:tab w:val="num" w:pos="720"/>
        </w:tabs>
        <w:suppressAutoHyphens/>
        <w:ind w:left="720" w:hanging="720"/>
      </w:pPr>
      <w:r w:rsidRPr="00824E97">
        <w:t>4.4.</w:t>
      </w:r>
      <w:r>
        <w:t>13. UC13 Agendar (RF</w:t>
      </w:r>
      <w:r w:rsidRPr="00824E97">
        <w:t>1</w:t>
      </w:r>
      <w:r>
        <w:t>4</w:t>
      </w:r>
      <w:r w:rsidRPr="00824E97">
        <w:t>)</w:t>
      </w:r>
    </w:p>
    <w:p w:rsidR="00BB69CC" w:rsidRDefault="00BB69CC" w:rsidP="00BB69CC">
      <w:pPr>
        <w:pStyle w:val="body"/>
        <w:spacing w:before="0"/>
        <w:rPr>
          <w:b/>
        </w:rPr>
      </w:pPr>
    </w:p>
    <w:p w:rsidR="00BB69CC" w:rsidRDefault="00BB69CC" w:rsidP="00BB69CC">
      <w:pPr>
        <w:pStyle w:val="body"/>
        <w:spacing w:before="0"/>
      </w:pPr>
      <w:r w:rsidRPr="007365B0">
        <w:rPr>
          <w:b/>
        </w:rPr>
        <w:t>Descrição</w:t>
      </w:r>
      <w:r w:rsidRPr="007365B0">
        <w:t xml:space="preserve">: </w:t>
      </w:r>
      <w:r>
        <w:t>Usuário acessará a sua agenda eletrônica individual e poderá fazer anotações nas datas e horários que desejar.</w:t>
      </w:r>
    </w:p>
    <w:p w:rsidR="00BB69CC" w:rsidRDefault="00BB69CC" w:rsidP="00BB69CC">
      <w:pPr>
        <w:pStyle w:val="body"/>
        <w:spacing w:before="0"/>
      </w:pPr>
    </w:p>
    <w:p w:rsidR="00BB69CC" w:rsidRPr="00B16E70" w:rsidRDefault="00BB69CC" w:rsidP="00BB69CC">
      <w:pPr>
        <w:pStyle w:val="body"/>
        <w:spacing w:before="0"/>
        <w:rPr>
          <w:color w:val="FF0000"/>
        </w:rPr>
      </w:pPr>
      <w:r w:rsidRPr="00B16E70">
        <w:rPr>
          <w:b/>
          <w:color w:val="FF0000"/>
        </w:rPr>
        <w:t>Entradas</w:t>
      </w:r>
      <w:proofErr w:type="gramStart"/>
      <w:r w:rsidRPr="00B16E70">
        <w:rPr>
          <w:b/>
          <w:color w:val="FF0000"/>
        </w:rPr>
        <w:t xml:space="preserve">: </w:t>
      </w:r>
      <w:r w:rsidRPr="00B16E70">
        <w:rPr>
          <w:color w:val="FF0000"/>
        </w:rPr>
        <w:t>?</w:t>
      </w:r>
      <w:proofErr w:type="gramEnd"/>
      <w:r w:rsidRPr="00B16E70">
        <w:rPr>
          <w:color w:val="FF0000"/>
        </w:rPr>
        <w:t>?</w:t>
      </w:r>
    </w:p>
    <w:p w:rsidR="00BB69CC" w:rsidRPr="008C3ABE" w:rsidRDefault="00BB69CC" w:rsidP="00BB69CC">
      <w:pPr>
        <w:pStyle w:val="body"/>
        <w:spacing w:before="0"/>
      </w:pPr>
    </w:p>
    <w:p w:rsidR="00BB69CC" w:rsidRPr="00B16E70" w:rsidRDefault="00BB69CC" w:rsidP="00BB69CC">
      <w:pPr>
        <w:pStyle w:val="body"/>
        <w:spacing w:before="0"/>
        <w:rPr>
          <w:color w:val="FF0000"/>
        </w:rPr>
      </w:pPr>
      <w:r w:rsidRPr="00B16E70">
        <w:rPr>
          <w:b/>
          <w:color w:val="FF0000"/>
        </w:rPr>
        <w:t>Fonte de informação</w:t>
      </w:r>
      <w:proofErr w:type="gramStart"/>
      <w:r w:rsidRPr="00B16E70">
        <w:rPr>
          <w:color w:val="FF0000"/>
        </w:rPr>
        <w:t>: ?</w:t>
      </w:r>
      <w:proofErr w:type="gramEnd"/>
      <w:r w:rsidRPr="00B16E70">
        <w:rPr>
          <w:color w:val="FF0000"/>
        </w:rPr>
        <w:t>???</w:t>
      </w:r>
    </w:p>
    <w:p w:rsidR="00BB69CC" w:rsidRPr="008C3ABE" w:rsidRDefault="00BB69CC" w:rsidP="00BB69CC">
      <w:pPr>
        <w:pStyle w:val="body"/>
        <w:spacing w:before="0"/>
        <w:rPr>
          <w:b/>
        </w:rPr>
      </w:pPr>
    </w:p>
    <w:p w:rsidR="00BB69CC" w:rsidRPr="00B16E70" w:rsidRDefault="00BB69CC" w:rsidP="00BB69CC">
      <w:pPr>
        <w:pStyle w:val="body"/>
        <w:spacing w:before="0"/>
        <w:rPr>
          <w:color w:val="FF0000"/>
        </w:rPr>
      </w:pPr>
      <w:r w:rsidRPr="00B16E70">
        <w:rPr>
          <w:b/>
          <w:color w:val="FF0000"/>
        </w:rPr>
        <w:t>Saídas</w:t>
      </w:r>
      <w:proofErr w:type="gramStart"/>
      <w:r w:rsidRPr="00B16E70">
        <w:rPr>
          <w:b/>
          <w:color w:val="FF0000"/>
        </w:rPr>
        <w:t>:?</w:t>
      </w:r>
      <w:proofErr w:type="gramEnd"/>
      <w:r w:rsidRPr="00B16E70">
        <w:rPr>
          <w:b/>
          <w:color w:val="FF0000"/>
        </w:rPr>
        <w:t>???</w:t>
      </w:r>
    </w:p>
    <w:p w:rsidR="00BB69CC" w:rsidRDefault="00BB69CC" w:rsidP="00BB69CC">
      <w:pPr>
        <w:pStyle w:val="body"/>
        <w:spacing w:before="0"/>
      </w:pPr>
    </w:p>
    <w:p w:rsidR="00BB69CC" w:rsidRDefault="00BB69CC" w:rsidP="00BB69CC">
      <w:pPr>
        <w:pStyle w:val="body"/>
        <w:spacing w:before="0"/>
      </w:pPr>
      <w:r>
        <w:rPr>
          <w:b/>
        </w:rPr>
        <w:t>Pré-condições</w:t>
      </w:r>
      <w:r>
        <w:t xml:space="preserve">: </w:t>
      </w:r>
    </w:p>
    <w:p w:rsidR="00BB69CC" w:rsidRDefault="00BB69CC" w:rsidP="00C61119">
      <w:pPr>
        <w:pStyle w:val="body"/>
        <w:numPr>
          <w:ilvl w:val="0"/>
          <w:numId w:val="31"/>
        </w:numPr>
        <w:suppressAutoHyphens/>
        <w:spacing w:before="0" w:line="100" w:lineRule="atLeast"/>
      </w:pPr>
    </w:p>
    <w:p w:rsidR="00BB69CC" w:rsidRDefault="00BB69CC" w:rsidP="00BB69CC">
      <w:pPr>
        <w:pStyle w:val="body"/>
        <w:spacing w:before="0"/>
      </w:pPr>
    </w:p>
    <w:p w:rsidR="00BB69CC" w:rsidRPr="008C3ABE" w:rsidRDefault="00BB69CC" w:rsidP="00BB69CC">
      <w:pPr>
        <w:pStyle w:val="body"/>
        <w:spacing w:before="0"/>
      </w:pPr>
      <w:r w:rsidRPr="008C3ABE">
        <w:rPr>
          <w:b/>
        </w:rPr>
        <w:t>Atores</w:t>
      </w:r>
      <w:r>
        <w:t xml:space="preserve">: Alunos, professores e </w:t>
      </w:r>
      <w:proofErr w:type="gramStart"/>
      <w:r>
        <w:t>secretária</w:t>
      </w:r>
      <w:proofErr w:type="gramEnd"/>
    </w:p>
    <w:p w:rsidR="00BB69CC" w:rsidRDefault="00BB69CC" w:rsidP="00BB69CC">
      <w:pPr>
        <w:pStyle w:val="body"/>
        <w:spacing w:before="0"/>
      </w:pPr>
    </w:p>
    <w:p w:rsidR="00BB69CC" w:rsidRPr="008C3ABE" w:rsidRDefault="00BB69CC" w:rsidP="00BB69CC">
      <w:pPr>
        <w:pStyle w:val="body"/>
        <w:spacing w:before="0"/>
        <w:rPr>
          <w:b/>
        </w:rPr>
      </w:pPr>
      <w:r w:rsidRPr="008C3ABE">
        <w:rPr>
          <w:b/>
        </w:rPr>
        <w:t>Cenário Principal:</w:t>
      </w:r>
    </w:p>
    <w:p w:rsidR="00BB69CC" w:rsidRDefault="00BB69CC" w:rsidP="00C61119">
      <w:pPr>
        <w:pStyle w:val="body"/>
        <w:numPr>
          <w:ilvl w:val="0"/>
          <w:numId w:val="35"/>
        </w:numPr>
        <w:suppressAutoHyphens/>
        <w:spacing w:before="0" w:line="100" w:lineRule="atLeast"/>
      </w:pPr>
      <w:r>
        <w:t>Usuário clica no botão “Agenda”.</w:t>
      </w:r>
    </w:p>
    <w:p w:rsidR="00BB69CC" w:rsidRDefault="00BB69CC" w:rsidP="00C61119">
      <w:pPr>
        <w:pStyle w:val="body"/>
        <w:numPr>
          <w:ilvl w:val="0"/>
          <w:numId w:val="35"/>
        </w:numPr>
        <w:suppressAutoHyphens/>
        <w:spacing w:before="0" w:line="100" w:lineRule="atLeast"/>
      </w:pPr>
      <w:r>
        <w:t>Sistema retornará o calendário com a data do dia.</w:t>
      </w:r>
    </w:p>
    <w:p w:rsidR="00BB69CC" w:rsidRDefault="00BB69CC" w:rsidP="00C61119">
      <w:pPr>
        <w:pStyle w:val="body"/>
        <w:numPr>
          <w:ilvl w:val="0"/>
          <w:numId w:val="35"/>
        </w:numPr>
        <w:suppressAutoHyphens/>
        <w:spacing w:before="0" w:line="100" w:lineRule="atLeast"/>
      </w:pPr>
      <w:r>
        <w:t>Usuário poderá realizar anotações que julgar necessária.</w:t>
      </w:r>
    </w:p>
    <w:p w:rsidR="00BB69CC" w:rsidRDefault="00BB69CC" w:rsidP="00C61119">
      <w:pPr>
        <w:pStyle w:val="body"/>
        <w:numPr>
          <w:ilvl w:val="0"/>
          <w:numId w:val="35"/>
        </w:numPr>
        <w:suppressAutoHyphens/>
        <w:spacing w:before="0" w:line="100" w:lineRule="atLeast"/>
      </w:pPr>
      <w:r>
        <w:t>Sistema irá enviar um aviso quando o evento ocorrer.</w:t>
      </w:r>
    </w:p>
    <w:p w:rsidR="00BB69CC" w:rsidRDefault="00BB69CC" w:rsidP="00BB69CC">
      <w:pPr>
        <w:pStyle w:val="body"/>
        <w:spacing w:before="0"/>
        <w:ind w:left="720"/>
      </w:pPr>
    </w:p>
    <w:p w:rsidR="00BB69CC" w:rsidRPr="00E5770A" w:rsidRDefault="00BB69CC" w:rsidP="00BB69CC">
      <w:pPr>
        <w:pStyle w:val="body"/>
        <w:spacing w:before="0"/>
        <w:rPr>
          <w:b/>
        </w:rPr>
      </w:pPr>
      <w:r w:rsidRPr="00E5770A">
        <w:rPr>
          <w:b/>
        </w:rPr>
        <w:t>Cenário Alternativo:</w:t>
      </w:r>
    </w:p>
    <w:p w:rsidR="00BB69CC" w:rsidRPr="008C3ABE" w:rsidRDefault="00BB69CC" w:rsidP="00BB69CC">
      <w:pPr>
        <w:pStyle w:val="body"/>
        <w:spacing w:before="0"/>
        <w:ind w:left="720"/>
      </w:pPr>
      <w:r>
        <w:t>1-</w:t>
      </w:r>
      <w:proofErr w:type="gramStart"/>
      <w:r>
        <w:t xml:space="preserve">   </w:t>
      </w:r>
      <w:proofErr w:type="gramEnd"/>
      <w:r>
        <w:t xml:space="preserve">Usuário faz uma anotação em alguma data anterior a presente, sistema não irá alertá-lo. </w:t>
      </w:r>
    </w:p>
    <w:p w:rsidR="00BB69CC" w:rsidRDefault="00BB69CC"/>
    <w:p w:rsidR="00BB69CC" w:rsidRDefault="00BB69CC" w:rsidP="00BB69CC">
      <w:pPr>
        <w:pStyle w:val="Ttulo3"/>
        <w:numPr>
          <w:ilvl w:val="2"/>
          <w:numId w:val="0"/>
        </w:numPr>
        <w:tabs>
          <w:tab w:val="num" w:pos="720"/>
        </w:tabs>
        <w:suppressAutoHyphens/>
        <w:ind w:left="720" w:hanging="720"/>
      </w:pPr>
    </w:p>
    <w:p w:rsidR="00BB69CC" w:rsidRDefault="00BB69CC" w:rsidP="00BB69CC">
      <w:pPr>
        <w:pStyle w:val="Ttulo3"/>
        <w:numPr>
          <w:ilvl w:val="2"/>
          <w:numId w:val="0"/>
        </w:numPr>
        <w:tabs>
          <w:tab w:val="num" w:pos="720"/>
        </w:tabs>
        <w:suppressAutoHyphens/>
        <w:ind w:left="720" w:hanging="720"/>
      </w:pPr>
    </w:p>
    <w:p w:rsidR="00BB69CC" w:rsidRDefault="00BB69CC" w:rsidP="00BB69CC">
      <w:pPr>
        <w:pStyle w:val="Ttulo3"/>
        <w:numPr>
          <w:ilvl w:val="2"/>
          <w:numId w:val="0"/>
        </w:numPr>
        <w:tabs>
          <w:tab w:val="num" w:pos="720"/>
        </w:tabs>
        <w:suppressAutoHyphens/>
        <w:ind w:left="720" w:hanging="720"/>
      </w:pPr>
      <w:r>
        <w:t>4.4.14. UC14 Verificar avisos (RF19)</w:t>
      </w:r>
    </w:p>
    <w:p w:rsidR="00BB69CC" w:rsidRDefault="00BB69CC" w:rsidP="00BB69CC">
      <w:pPr>
        <w:pStyle w:val="body"/>
        <w:spacing w:before="0"/>
        <w:rPr>
          <w:b/>
        </w:rPr>
      </w:pPr>
    </w:p>
    <w:p w:rsidR="00BB69CC" w:rsidRDefault="00BB69CC" w:rsidP="00BB69CC">
      <w:pPr>
        <w:pStyle w:val="body"/>
        <w:spacing w:before="0"/>
      </w:pPr>
      <w:r w:rsidRPr="007365B0">
        <w:rPr>
          <w:b/>
        </w:rPr>
        <w:t>Descrição</w:t>
      </w:r>
      <w:r w:rsidRPr="007365B0">
        <w:t xml:space="preserve">: </w:t>
      </w:r>
      <w:r w:rsidRPr="008C3ABE">
        <w:t>A</w:t>
      </w:r>
      <w:r>
        <w:t>luno verifica no central de avisos se há alguma prova ou trabalho marcado pelo professor.</w:t>
      </w:r>
    </w:p>
    <w:p w:rsidR="00BB69CC" w:rsidRDefault="00BB69CC" w:rsidP="00BB69CC">
      <w:pPr>
        <w:pStyle w:val="body"/>
        <w:spacing w:before="0"/>
      </w:pPr>
    </w:p>
    <w:p w:rsidR="00BB69CC" w:rsidRDefault="00BB69CC" w:rsidP="00BB69CC">
      <w:pPr>
        <w:pStyle w:val="body"/>
        <w:spacing w:before="0"/>
      </w:pPr>
      <w:r w:rsidRPr="008C3ABE">
        <w:rPr>
          <w:b/>
        </w:rPr>
        <w:t>Entradas</w:t>
      </w:r>
      <w:proofErr w:type="gramStart"/>
      <w:r w:rsidRPr="008C3ABE">
        <w:rPr>
          <w:b/>
        </w:rPr>
        <w:t xml:space="preserve">: </w:t>
      </w:r>
      <w:r>
        <w:t>?</w:t>
      </w:r>
      <w:proofErr w:type="gramEnd"/>
      <w:r>
        <w:t>?</w:t>
      </w:r>
    </w:p>
    <w:p w:rsidR="00BB69CC" w:rsidRPr="008C3ABE" w:rsidRDefault="00BB69CC" w:rsidP="00BB69CC">
      <w:pPr>
        <w:pStyle w:val="body"/>
        <w:spacing w:before="0"/>
      </w:pPr>
    </w:p>
    <w:p w:rsidR="00BB69CC" w:rsidRPr="008C3ABE" w:rsidRDefault="00BB69CC" w:rsidP="00BB69CC">
      <w:pPr>
        <w:pStyle w:val="body"/>
        <w:spacing w:before="0"/>
      </w:pPr>
      <w:r w:rsidRPr="008C3ABE">
        <w:rPr>
          <w:b/>
        </w:rPr>
        <w:t>Fonte de informação</w:t>
      </w:r>
      <w:r w:rsidRPr="008C3ABE">
        <w:t xml:space="preserve">: Banco de dados – </w:t>
      </w:r>
      <w:r>
        <w:t>verificação do central de avisos do aluno</w:t>
      </w:r>
      <w:r w:rsidRPr="008C3ABE">
        <w:t>.</w:t>
      </w:r>
    </w:p>
    <w:p w:rsidR="00BB69CC" w:rsidRPr="008C3ABE" w:rsidRDefault="00BB69CC" w:rsidP="00BB69CC">
      <w:pPr>
        <w:pStyle w:val="body"/>
        <w:spacing w:before="0"/>
        <w:rPr>
          <w:b/>
        </w:rPr>
      </w:pPr>
    </w:p>
    <w:p w:rsidR="00BB69CC" w:rsidRPr="008C3ABE" w:rsidRDefault="00BB69CC" w:rsidP="00BB69CC">
      <w:pPr>
        <w:pStyle w:val="body"/>
        <w:spacing w:before="0"/>
      </w:pPr>
      <w:r w:rsidRPr="008C3ABE">
        <w:rPr>
          <w:b/>
        </w:rPr>
        <w:t xml:space="preserve">Saídas: </w:t>
      </w:r>
      <w:r>
        <w:t>Central de avisos</w:t>
      </w:r>
      <w:r w:rsidRPr="008C3ABE">
        <w:t xml:space="preserve"> do aluno.</w:t>
      </w:r>
    </w:p>
    <w:p w:rsidR="00BB69CC" w:rsidRDefault="00BB69CC" w:rsidP="00BB69CC">
      <w:pPr>
        <w:pStyle w:val="body"/>
        <w:spacing w:before="0"/>
      </w:pPr>
    </w:p>
    <w:p w:rsidR="00BB69CC" w:rsidRDefault="00BB69CC" w:rsidP="00BB69CC">
      <w:pPr>
        <w:pStyle w:val="body"/>
        <w:spacing w:before="0"/>
      </w:pPr>
      <w:r>
        <w:rPr>
          <w:b/>
        </w:rPr>
        <w:t>Pré-condições</w:t>
      </w:r>
      <w:r>
        <w:t xml:space="preserve">: </w:t>
      </w:r>
    </w:p>
    <w:p w:rsidR="00BB69CC" w:rsidRPr="008C3ABE" w:rsidRDefault="00BB69CC" w:rsidP="00C61119">
      <w:pPr>
        <w:pStyle w:val="body"/>
        <w:numPr>
          <w:ilvl w:val="0"/>
          <w:numId w:val="31"/>
        </w:numPr>
        <w:suppressAutoHyphens/>
        <w:spacing w:before="0" w:line="100" w:lineRule="atLeast"/>
        <w:rPr>
          <w:rFonts w:ascii="Times New Roman" w:hAnsi="Times New Roman"/>
        </w:rPr>
      </w:pPr>
      <w:r w:rsidRPr="008C3ABE">
        <w:rPr>
          <w:rFonts w:ascii="Times New Roman" w:hAnsi="Times New Roman"/>
        </w:rPr>
        <w:t xml:space="preserve">O aluno que </w:t>
      </w:r>
      <w:r>
        <w:rPr>
          <w:rFonts w:ascii="Times New Roman" w:hAnsi="Times New Roman"/>
        </w:rPr>
        <w:t xml:space="preserve">verificará </w:t>
      </w:r>
      <w:proofErr w:type="gramStart"/>
      <w:r>
        <w:rPr>
          <w:rFonts w:ascii="Times New Roman" w:hAnsi="Times New Roman"/>
        </w:rPr>
        <w:t>o central</w:t>
      </w:r>
      <w:proofErr w:type="gramEnd"/>
      <w:r>
        <w:rPr>
          <w:rFonts w:ascii="Times New Roman" w:hAnsi="Times New Roman"/>
        </w:rPr>
        <w:t xml:space="preserve"> de avisos</w:t>
      </w:r>
      <w:r w:rsidRPr="008C3ABE">
        <w:rPr>
          <w:rFonts w:ascii="Times New Roman" w:hAnsi="Times New Roman"/>
        </w:rPr>
        <w:t xml:space="preserve"> deve estar </w:t>
      </w:r>
      <w:proofErr w:type="spellStart"/>
      <w:r w:rsidRPr="008C3ABE">
        <w:rPr>
          <w:rFonts w:ascii="Times New Roman" w:hAnsi="Times New Roman"/>
        </w:rPr>
        <w:t>logado</w:t>
      </w:r>
      <w:proofErr w:type="spellEnd"/>
      <w:r w:rsidRPr="008C3ABE">
        <w:rPr>
          <w:rFonts w:ascii="Times New Roman" w:hAnsi="Times New Roman"/>
        </w:rPr>
        <w:t xml:space="preserve"> no sistema.</w:t>
      </w:r>
    </w:p>
    <w:p w:rsidR="00BB69CC" w:rsidRPr="008C3ABE" w:rsidRDefault="00BB69CC" w:rsidP="00C61119">
      <w:pPr>
        <w:pStyle w:val="body"/>
        <w:numPr>
          <w:ilvl w:val="0"/>
          <w:numId w:val="31"/>
        </w:numPr>
        <w:suppressAutoHyphens/>
        <w:spacing w:before="0"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O professor deverá colocar um aviso no central de avisos</w:t>
      </w:r>
      <w:r w:rsidRPr="008C3ABE">
        <w:rPr>
          <w:rFonts w:ascii="Times New Roman" w:hAnsi="Times New Roman"/>
        </w:rPr>
        <w:t>.</w:t>
      </w:r>
    </w:p>
    <w:p w:rsidR="00BB69CC" w:rsidRDefault="00BB69CC" w:rsidP="00BB69CC">
      <w:pPr>
        <w:pStyle w:val="body"/>
        <w:spacing w:before="0"/>
      </w:pPr>
    </w:p>
    <w:p w:rsidR="00BB69CC" w:rsidRDefault="00BB69CC" w:rsidP="00BB69CC">
      <w:pPr>
        <w:pStyle w:val="body"/>
        <w:spacing w:before="0"/>
      </w:pPr>
    </w:p>
    <w:p w:rsidR="00BB69CC" w:rsidRPr="008C3ABE" w:rsidRDefault="00BB69CC" w:rsidP="00BB69CC">
      <w:pPr>
        <w:pStyle w:val="body"/>
        <w:spacing w:before="0"/>
      </w:pPr>
      <w:r w:rsidRPr="008C3ABE">
        <w:rPr>
          <w:b/>
        </w:rPr>
        <w:t>Atores</w:t>
      </w:r>
      <w:r w:rsidRPr="008C3ABE">
        <w:t>: Alunos e professores.</w:t>
      </w:r>
    </w:p>
    <w:p w:rsidR="00BB69CC" w:rsidRDefault="00BB69CC" w:rsidP="00BB69CC">
      <w:pPr>
        <w:pStyle w:val="body"/>
        <w:spacing w:before="0"/>
      </w:pPr>
    </w:p>
    <w:p w:rsidR="00BB69CC" w:rsidRPr="008C3ABE" w:rsidRDefault="00BB69CC" w:rsidP="00BB69CC">
      <w:pPr>
        <w:pStyle w:val="body"/>
        <w:spacing w:before="0"/>
        <w:rPr>
          <w:b/>
        </w:rPr>
      </w:pPr>
      <w:r w:rsidRPr="008C3ABE">
        <w:rPr>
          <w:b/>
        </w:rPr>
        <w:t>Cenário Principal:</w:t>
      </w:r>
    </w:p>
    <w:p w:rsidR="00BB69CC" w:rsidRPr="008C3ABE" w:rsidRDefault="00BB69CC" w:rsidP="00BB69CC">
      <w:pPr>
        <w:pStyle w:val="body"/>
        <w:spacing w:before="0"/>
        <w:ind w:left="720"/>
      </w:pPr>
      <w:r>
        <w:t>1-</w:t>
      </w:r>
      <w:proofErr w:type="gramStart"/>
      <w:r>
        <w:t xml:space="preserve">   </w:t>
      </w:r>
      <w:proofErr w:type="gramEnd"/>
      <w:r w:rsidRPr="008C3ABE">
        <w:t xml:space="preserve">Aluno deve clicar no botão </w:t>
      </w:r>
      <w:r>
        <w:t>"Central de Avisos".</w:t>
      </w:r>
    </w:p>
    <w:p w:rsidR="00BB69CC" w:rsidRPr="008C3ABE" w:rsidRDefault="00BB69CC" w:rsidP="00BB69CC">
      <w:pPr>
        <w:pStyle w:val="body"/>
        <w:spacing w:before="0"/>
        <w:ind w:left="720"/>
      </w:pPr>
      <w:r>
        <w:t>2-</w:t>
      </w:r>
      <w:proofErr w:type="gramStart"/>
      <w:r>
        <w:t xml:space="preserve">   </w:t>
      </w:r>
      <w:proofErr w:type="gramEnd"/>
      <w:r>
        <w:t xml:space="preserve">Deve ser aberto um painel com avisos do </w:t>
      </w:r>
      <w:r w:rsidRPr="008C3ABE">
        <w:t xml:space="preserve">aluno </w:t>
      </w:r>
      <w:proofErr w:type="spellStart"/>
      <w:r w:rsidRPr="008C3ABE">
        <w:t>logado</w:t>
      </w:r>
      <w:proofErr w:type="spellEnd"/>
      <w:r w:rsidRPr="008C3ABE">
        <w:t xml:space="preserve"> no sistema.</w:t>
      </w:r>
    </w:p>
    <w:p w:rsidR="00BB69CC" w:rsidRDefault="00BB69CC" w:rsidP="00BB69CC">
      <w:pPr>
        <w:pStyle w:val="body"/>
        <w:spacing w:before="0"/>
        <w:ind w:left="720"/>
      </w:pPr>
      <w:r>
        <w:t>3-</w:t>
      </w:r>
      <w:proofErr w:type="gramStart"/>
      <w:r>
        <w:t xml:space="preserve">  </w:t>
      </w:r>
      <w:proofErr w:type="gramEnd"/>
      <w:r w:rsidRPr="008C3ABE">
        <w:t>Para voltar ao menu de opções anterior o aluno deve clicar no botão “Voltar ao menu principal”.</w:t>
      </w:r>
    </w:p>
    <w:p w:rsidR="00BB69CC" w:rsidRDefault="00BB69CC" w:rsidP="00BB69CC">
      <w:pPr>
        <w:pStyle w:val="body"/>
        <w:spacing w:before="0"/>
        <w:ind w:left="720"/>
      </w:pPr>
    </w:p>
    <w:p w:rsidR="00BB69CC" w:rsidRPr="00E5770A" w:rsidRDefault="00BB69CC" w:rsidP="00BB69CC">
      <w:pPr>
        <w:pStyle w:val="body"/>
        <w:spacing w:before="0"/>
        <w:rPr>
          <w:b/>
        </w:rPr>
      </w:pPr>
      <w:r w:rsidRPr="00E5770A">
        <w:rPr>
          <w:b/>
        </w:rPr>
        <w:t>Cenário Alternativo:</w:t>
      </w:r>
    </w:p>
    <w:p w:rsidR="00BB69CC" w:rsidRPr="008C3ABE" w:rsidRDefault="00BB69CC" w:rsidP="00BB69CC">
      <w:pPr>
        <w:pStyle w:val="body"/>
        <w:spacing w:before="0"/>
        <w:ind w:left="720"/>
      </w:pPr>
      <w:r>
        <w:t>1-</w:t>
      </w:r>
      <w:proofErr w:type="gramStart"/>
      <w:r>
        <w:t xml:space="preserve">   </w:t>
      </w:r>
      <w:proofErr w:type="gramEnd"/>
      <w:r>
        <w:t xml:space="preserve">Se o professor não tiver colocado nada, não aparecerá nenhum aviso novo no central de avisos. </w:t>
      </w:r>
    </w:p>
    <w:p w:rsidR="009837EB" w:rsidRDefault="009837EB"/>
    <w:p w:rsidR="00BB69CC" w:rsidRDefault="00BB69CC" w:rsidP="00BB69CC">
      <w:pPr>
        <w:pStyle w:val="Ttulo3"/>
        <w:numPr>
          <w:ilvl w:val="2"/>
          <w:numId w:val="0"/>
        </w:numPr>
        <w:tabs>
          <w:tab w:val="num" w:pos="720"/>
        </w:tabs>
        <w:suppressAutoHyphens/>
        <w:ind w:left="720" w:hanging="720"/>
      </w:pPr>
      <w:r>
        <w:t>4.4.15. UC15 Verificar nota (RF20)</w:t>
      </w:r>
    </w:p>
    <w:p w:rsidR="00BB69CC" w:rsidRDefault="00BB69CC" w:rsidP="00BB69CC">
      <w:pPr>
        <w:pStyle w:val="body"/>
        <w:spacing w:before="0"/>
        <w:rPr>
          <w:b/>
        </w:rPr>
      </w:pPr>
    </w:p>
    <w:p w:rsidR="00BB69CC" w:rsidRDefault="00BB69CC" w:rsidP="00BB69CC">
      <w:pPr>
        <w:pStyle w:val="body"/>
        <w:spacing w:before="0"/>
      </w:pPr>
      <w:r w:rsidRPr="008C3ABE">
        <w:rPr>
          <w:b/>
        </w:rPr>
        <w:t>Descrição</w:t>
      </w:r>
      <w:r w:rsidRPr="008C3ABE">
        <w:t xml:space="preserve">: Aluno poderá verificar sua nota em um painel de notas. </w:t>
      </w:r>
    </w:p>
    <w:p w:rsidR="00BB69CC" w:rsidRPr="008C3ABE" w:rsidRDefault="00BB69CC" w:rsidP="00BB69CC">
      <w:pPr>
        <w:pStyle w:val="body"/>
        <w:spacing w:before="0"/>
      </w:pPr>
    </w:p>
    <w:p w:rsidR="00BB69CC" w:rsidRPr="008C3ABE" w:rsidRDefault="00BB69CC" w:rsidP="00BB69CC">
      <w:pPr>
        <w:pStyle w:val="body"/>
        <w:spacing w:before="0"/>
        <w:rPr>
          <w:b/>
          <w:color w:val="FF0000"/>
        </w:rPr>
      </w:pPr>
      <w:r w:rsidRPr="008C3ABE">
        <w:rPr>
          <w:b/>
        </w:rPr>
        <w:t>Entradas</w:t>
      </w:r>
      <w:proofErr w:type="gramStart"/>
      <w:r w:rsidRPr="008C3ABE">
        <w:rPr>
          <w:b/>
        </w:rPr>
        <w:t xml:space="preserve">: </w:t>
      </w:r>
      <w:r w:rsidRPr="008C3ABE">
        <w:rPr>
          <w:b/>
          <w:color w:val="FF0000"/>
        </w:rPr>
        <w:t>?</w:t>
      </w:r>
      <w:proofErr w:type="gramEnd"/>
      <w:r w:rsidRPr="008C3ABE">
        <w:rPr>
          <w:b/>
          <w:color w:val="FF0000"/>
        </w:rPr>
        <w:t>?????</w:t>
      </w:r>
    </w:p>
    <w:p w:rsidR="00BB69CC" w:rsidRPr="008C3ABE" w:rsidRDefault="00BB69CC" w:rsidP="00BB69CC">
      <w:pPr>
        <w:pStyle w:val="body"/>
        <w:spacing w:before="0"/>
      </w:pPr>
    </w:p>
    <w:p w:rsidR="00BB69CC" w:rsidRPr="008C3ABE" w:rsidRDefault="00BB69CC" w:rsidP="00BB69CC">
      <w:pPr>
        <w:pStyle w:val="body"/>
        <w:spacing w:before="0"/>
      </w:pPr>
      <w:r w:rsidRPr="008C3ABE">
        <w:rPr>
          <w:b/>
        </w:rPr>
        <w:t>Fonte de informação</w:t>
      </w:r>
      <w:r w:rsidRPr="008C3ABE">
        <w:t xml:space="preserve">: Banco de dados – verificação da nota do aluno que está </w:t>
      </w:r>
      <w:proofErr w:type="spellStart"/>
      <w:r w:rsidRPr="008C3ABE">
        <w:t>logado</w:t>
      </w:r>
      <w:proofErr w:type="spellEnd"/>
      <w:r w:rsidRPr="008C3ABE">
        <w:t xml:space="preserve"> no sistema.</w:t>
      </w:r>
    </w:p>
    <w:p w:rsidR="00BB69CC" w:rsidRPr="008C3ABE" w:rsidRDefault="00BB69CC" w:rsidP="00BB69CC">
      <w:pPr>
        <w:pStyle w:val="body"/>
        <w:spacing w:before="0"/>
        <w:rPr>
          <w:b/>
        </w:rPr>
      </w:pPr>
    </w:p>
    <w:p w:rsidR="00BB69CC" w:rsidRPr="008C3ABE" w:rsidRDefault="00BB69CC" w:rsidP="00BB69CC">
      <w:pPr>
        <w:pStyle w:val="body"/>
        <w:spacing w:before="0"/>
      </w:pPr>
      <w:r w:rsidRPr="008C3ABE">
        <w:rPr>
          <w:b/>
        </w:rPr>
        <w:t xml:space="preserve">Saídas: </w:t>
      </w:r>
      <w:r w:rsidRPr="008C3ABE">
        <w:t>Painel de notas do aluno.</w:t>
      </w:r>
    </w:p>
    <w:p w:rsidR="00BB69CC" w:rsidRPr="008C3ABE" w:rsidRDefault="00BB69CC" w:rsidP="00BB69CC">
      <w:pPr>
        <w:pStyle w:val="body"/>
        <w:spacing w:before="0"/>
        <w:rPr>
          <w:b/>
        </w:rPr>
      </w:pPr>
    </w:p>
    <w:p w:rsidR="00BB69CC" w:rsidRDefault="00BB69CC" w:rsidP="00BB69CC">
      <w:pPr>
        <w:pStyle w:val="body"/>
        <w:spacing w:before="0"/>
      </w:pPr>
      <w:r>
        <w:rPr>
          <w:b/>
        </w:rPr>
        <w:t>Pré-condições</w:t>
      </w:r>
      <w:r>
        <w:t xml:space="preserve">: </w:t>
      </w:r>
    </w:p>
    <w:p w:rsidR="00BB69CC" w:rsidRPr="008C3ABE" w:rsidRDefault="00BB69CC" w:rsidP="00C61119">
      <w:pPr>
        <w:pStyle w:val="body"/>
        <w:numPr>
          <w:ilvl w:val="0"/>
          <w:numId w:val="31"/>
        </w:numPr>
        <w:suppressAutoHyphens/>
        <w:spacing w:before="0" w:line="100" w:lineRule="atLeast"/>
        <w:rPr>
          <w:rFonts w:ascii="Times New Roman" w:hAnsi="Times New Roman"/>
        </w:rPr>
      </w:pPr>
      <w:r w:rsidRPr="008C3ABE">
        <w:rPr>
          <w:rFonts w:ascii="Times New Roman" w:hAnsi="Times New Roman"/>
        </w:rPr>
        <w:t xml:space="preserve">O aluno que deseja ver sua nota deve estar </w:t>
      </w:r>
      <w:proofErr w:type="spellStart"/>
      <w:r w:rsidRPr="008C3ABE">
        <w:rPr>
          <w:rFonts w:ascii="Times New Roman" w:hAnsi="Times New Roman"/>
        </w:rPr>
        <w:t>logado</w:t>
      </w:r>
      <w:proofErr w:type="spellEnd"/>
      <w:r w:rsidRPr="008C3ABE">
        <w:rPr>
          <w:rFonts w:ascii="Times New Roman" w:hAnsi="Times New Roman"/>
        </w:rPr>
        <w:t xml:space="preserve"> no sistema.</w:t>
      </w:r>
    </w:p>
    <w:p w:rsidR="00BB69CC" w:rsidRPr="008C3ABE" w:rsidRDefault="00BB69CC" w:rsidP="00C61119">
      <w:pPr>
        <w:pStyle w:val="body"/>
        <w:numPr>
          <w:ilvl w:val="0"/>
          <w:numId w:val="31"/>
        </w:numPr>
        <w:suppressAutoHyphens/>
        <w:spacing w:before="0"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 w:rsidRPr="008C3ABE">
        <w:rPr>
          <w:rFonts w:ascii="Times New Roman" w:hAnsi="Times New Roman"/>
        </w:rPr>
        <w:t xml:space="preserve"> professor deve</w:t>
      </w:r>
      <w:r>
        <w:rPr>
          <w:rFonts w:ascii="Times New Roman" w:hAnsi="Times New Roman"/>
        </w:rPr>
        <w:t xml:space="preserve"> ter</w:t>
      </w:r>
      <w:r w:rsidRPr="008C3ABE">
        <w:rPr>
          <w:rFonts w:ascii="Times New Roman" w:hAnsi="Times New Roman"/>
        </w:rPr>
        <w:t xml:space="preserve"> inseri</w:t>
      </w:r>
      <w:r>
        <w:rPr>
          <w:rFonts w:ascii="Times New Roman" w:hAnsi="Times New Roman"/>
        </w:rPr>
        <w:t>do</w:t>
      </w:r>
      <w:r w:rsidRPr="008C3ABE">
        <w:rPr>
          <w:rFonts w:ascii="Times New Roman" w:hAnsi="Times New Roman"/>
        </w:rPr>
        <w:t xml:space="preserve"> a nota do aluno</w:t>
      </w:r>
      <w:r>
        <w:rPr>
          <w:rFonts w:ascii="Times New Roman" w:hAnsi="Times New Roman"/>
        </w:rPr>
        <w:t xml:space="preserve"> no banco de dados para que o aluno possa visualizá-la.</w:t>
      </w:r>
    </w:p>
    <w:p w:rsidR="00BB69CC" w:rsidRPr="008C3ABE" w:rsidRDefault="00BB69CC" w:rsidP="00BB69CC">
      <w:pPr>
        <w:pStyle w:val="body"/>
        <w:spacing w:before="0"/>
        <w:rPr>
          <w:b/>
        </w:rPr>
      </w:pPr>
    </w:p>
    <w:p w:rsidR="00BB69CC" w:rsidRPr="008C3ABE" w:rsidRDefault="00BB69CC" w:rsidP="00BB69CC">
      <w:pPr>
        <w:pStyle w:val="body"/>
        <w:spacing w:before="0"/>
      </w:pPr>
      <w:r w:rsidRPr="008C3ABE">
        <w:rPr>
          <w:b/>
        </w:rPr>
        <w:t>Atores</w:t>
      </w:r>
      <w:r>
        <w:t>: Alunos</w:t>
      </w:r>
      <w:r w:rsidRPr="008C3ABE">
        <w:t>.</w:t>
      </w:r>
    </w:p>
    <w:p w:rsidR="00BB69CC" w:rsidRPr="008C3ABE" w:rsidRDefault="00BB69CC" w:rsidP="00BB69CC">
      <w:pPr>
        <w:pStyle w:val="body"/>
        <w:spacing w:before="0"/>
        <w:rPr>
          <w:b/>
        </w:rPr>
      </w:pPr>
    </w:p>
    <w:p w:rsidR="00BB69CC" w:rsidRPr="008C3ABE" w:rsidRDefault="00BB69CC" w:rsidP="00BB69CC">
      <w:pPr>
        <w:pStyle w:val="body"/>
        <w:spacing w:before="0"/>
        <w:rPr>
          <w:b/>
        </w:rPr>
      </w:pPr>
      <w:r w:rsidRPr="008C3ABE">
        <w:rPr>
          <w:b/>
        </w:rPr>
        <w:t>Cenário Principal:</w:t>
      </w:r>
    </w:p>
    <w:p w:rsidR="00BB69CC" w:rsidRPr="008C3ABE" w:rsidRDefault="00BB69CC" w:rsidP="00C61119">
      <w:pPr>
        <w:pStyle w:val="body"/>
        <w:numPr>
          <w:ilvl w:val="0"/>
          <w:numId w:val="36"/>
        </w:numPr>
        <w:suppressAutoHyphens/>
        <w:spacing w:before="0" w:line="100" w:lineRule="atLeast"/>
      </w:pPr>
      <w:r w:rsidRPr="008C3ABE">
        <w:t>Aluno deve clicar no botão “Notas do Aluno”.</w:t>
      </w:r>
    </w:p>
    <w:p w:rsidR="00BB69CC" w:rsidRPr="008C3ABE" w:rsidRDefault="00BB69CC" w:rsidP="00C61119">
      <w:pPr>
        <w:pStyle w:val="body"/>
        <w:numPr>
          <w:ilvl w:val="0"/>
          <w:numId w:val="36"/>
        </w:numPr>
        <w:suppressAutoHyphens/>
        <w:spacing w:before="0" w:line="100" w:lineRule="atLeast"/>
      </w:pPr>
      <w:r w:rsidRPr="008C3ABE">
        <w:t xml:space="preserve">Deve ser aberto um painel com as notas do aluno </w:t>
      </w:r>
      <w:proofErr w:type="spellStart"/>
      <w:r w:rsidRPr="008C3ABE">
        <w:t>logado</w:t>
      </w:r>
      <w:proofErr w:type="spellEnd"/>
      <w:r w:rsidRPr="008C3ABE">
        <w:t xml:space="preserve"> no sistema.</w:t>
      </w:r>
    </w:p>
    <w:p w:rsidR="00BB69CC" w:rsidRPr="008C3ABE" w:rsidRDefault="00BB69CC" w:rsidP="00C61119">
      <w:pPr>
        <w:pStyle w:val="body"/>
        <w:numPr>
          <w:ilvl w:val="0"/>
          <w:numId w:val="36"/>
        </w:numPr>
        <w:suppressAutoHyphens/>
        <w:spacing w:before="0" w:line="100" w:lineRule="atLeast"/>
      </w:pPr>
      <w:r w:rsidRPr="008C3ABE">
        <w:t xml:space="preserve">Para voltar ao </w:t>
      </w:r>
      <w:proofErr w:type="gramStart"/>
      <w:r w:rsidRPr="008C3ABE">
        <w:t>menu</w:t>
      </w:r>
      <w:proofErr w:type="gramEnd"/>
      <w:r w:rsidRPr="008C3ABE">
        <w:t xml:space="preserve"> de opções anterior o aluno deve clicar no botão “Voltar ao menu principal”.</w:t>
      </w:r>
    </w:p>
    <w:p w:rsidR="00BB69CC" w:rsidRPr="008C3ABE" w:rsidRDefault="00BB69CC" w:rsidP="00BB69CC">
      <w:pPr>
        <w:pStyle w:val="body"/>
        <w:spacing w:before="0"/>
      </w:pPr>
    </w:p>
    <w:p w:rsidR="00BB69CC" w:rsidRDefault="00BB69CC" w:rsidP="00BB69CC">
      <w:pPr>
        <w:pStyle w:val="body"/>
        <w:spacing w:before="0"/>
        <w:rPr>
          <w:b/>
        </w:rPr>
      </w:pPr>
      <w:r>
        <w:rPr>
          <w:b/>
        </w:rPr>
        <w:t>Cenário Alternativo:</w:t>
      </w:r>
    </w:p>
    <w:p w:rsidR="00BB69CC" w:rsidRDefault="00BB69CC" w:rsidP="00C61119">
      <w:pPr>
        <w:pStyle w:val="body"/>
        <w:numPr>
          <w:ilvl w:val="0"/>
          <w:numId w:val="37"/>
        </w:numPr>
        <w:suppressAutoHyphens/>
        <w:spacing w:before="0" w:line="100" w:lineRule="atLeast"/>
      </w:pPr>
      <w:r w:rsidRPr="008C3ABE">
        <w:t xml:space="preserve">Se o professor ainda não tiver colocado nenhuma nota referente ao aluno </w:t>
      </w:r>
      <w:proofErr w:type="spellStart"/>
      <w:r w:rsidRPr="008C3ABE">
        <w:t>logado</w:t>
      </w:r>
      <w:proofErr w:type="spellEnd"/>
      <w:r w:rsidRPr="008C3ABE">
        <w:t xml:space="preserve"> no sistema deve ser mostrado um painel em branco.</w:t>
      </w:r>
    </w:p>
    <w:p w:rsidR="009837EB" w:rsidRDefault="009837EB"/>
    <w:p w:rsidR="00BB69CC" w:rsidRDefault="00BB69CC"/>
    <w:p w:rsidR="00BB69CC" w:rsidRPr="008C3ABE" w:rsidRDefault="00BB69CC" w:rsidP="00BB69CC">
      <w:pPr>
        <w:pStyle w:val="Ttulo3"/>
        <w:numPr>
          <w:ilvl w:val="2"/>
          <w:numId w:val="0"/>
        </w:numPr>
        <w:tabs>
          <w:tab w:val="num" w:pos="720"/>
        </w:tabs>
        <w:suppressAutoHyphens/>
        <w:ind w:left="720" w:hanging="720"/>
      </w:pPr>
      <w:r>
        <w:t>4.4.16. UC16 Inserir nota do aluno (RF15</w:t>
      </w:r>
      <w:r w:rsidRPr="008C3ABE">
        <w:t>)</w:t>
      </w:r>
    </w:p>
    <w:p w:rsidR="00BB69CC" w:rsidRPr="008C3ABE" w:rsidRDefault="00BB69CC" w:rsidP="00BB69CC">
      <w:pPr>
        <w:pStyle w:val="body"/>
        <w:spacing w:before="0"/>
        <w:rPr>
          <w:b/>
        </w:rPr>
      </w:pPr>
    </w:p>
    <w:p w:rsidR="00BB69CC" w:rsidRPr="008C3ABE" w:rsidRDefault="00BB69CC" w:rsidP="00BB69CC">
      <w:pPr>
        <w:pStyle w:val="body"/>
        <w:spacing w:before="0"/>
      </w:pPr>
      <w:r w:rsidRPr="008C3ABE">
        <w:rPr>
          <w:b/>
        </w:rPr>
        <w:t>Descrição</w:t>
      </w:r>
      <w:r w:rsidRPr="008C3ABE">
        <w:t xml:space="preserve">: No painel do professor deve existir uma opção de inserir notas dos alunos. Professor poderá inserir a nota de </w:t>
      </w:r>
      <w:proofErr w:type="gramStart"/>
      <w:r w:rsidRPr="008C3ABE">
        <w:t>uma aluno</w:t>
      </w:r>
      <w:proofErr w:type="gramEnd"/>
      <w:r w:rsidRPr="008C3ABE">
        <w:t xml:space="preserve"> em uma determinada disciplina.</w:t>
      </w:r>
    </w:p>
    <w:p w:rsidR="00BB69CC" w:rsidRPr="008C3ABE" w:rsidRDefault="00BB69CC" w:rsidP="00BB69CC">
      <w:pPr>
        <w:pStyle w:val="body"/>
        <w:spacing w:before="0"/>
      </w:pPr>
      <w:r w:rsidRPr="008C3ABE">
        <w:t xml:space="preserve"> </w:t>
      </w:r>
    </w:p>
    <w:p w:rsidR="00BB69CC" w:rsidRPr="008C3ABE" w:rsidRDefault="00BB69CC" w:rsidP="00BB69CC">
      <w:pPr>
        <w:pStyle w:val="body"/>
        <w:spacing w:before="0"/>
      </w:pPr>
      <w:r w:rsidRPr="008C3ABE">
        <w:rPr>
          <w:b/>
        </w:rPr>
        <w:t xml:space="preserve">Entradas: </w:t>
      </w:r>
      <w:r w:rsidRPr="008C3ABE">
        <w:t>Identificação da disciplina,</w:t>
      </w:r>
      <w:r w:rsidRPr="008C3ABE">
        <w:rPr>
          <w:b/>
        </w:rPr>
        <w:t xml:space="preserve"> i</w:t>
      </w:r>
      <w:r w:rsidRPr="008C3ABE">
        <w:t>dentificação do aluno a receber a nota e a nota do referido aluno.</w:t>
      </w:r>
    </w:p>
    <w:p w:rsidR="00BB69CC" w:rsidRPr="008C3ABE" w:rsidRDefault="00BB69CC" w:rsidP="00BB69CC">
      <w:pPr>
        <w:pStyle w:val="body"/>
        <w:spacing w:before="0"/>
      </w:pPr>
    </w:p>
    <w:p w:rsidR="00BB69CC" w:rsidRPr="008C3ABE" w:rsidRDefault="00BB69CC" w:rsidP="00BB69CC">
      <w:pPr>
        <w:pStyle w:val="body"/>
        <w:spacing w:before="0"/>
      </w:pPr>
      <w:r w:rsidRPr="008C3ABE">
        <w:rPr>
          <w:b/>
        </w:rPr>
        <w:t>Fonte de informação</w:t>
      </w:r>
      <w:r w:rsidRPr="008C3ABE">
        <w:t>: Banco de dados – identificação do aluno e da disciplina.</w:t>
      </w:r>
    </w:p>
    <w:p w:rsidR="00BB69CC" w:rsidRPr="008C3ABE" w:rsidRDefault="00BB69CC" w:rsidP="00BB69CC">
      <w:pPr>
        <w:pStyle w:val="body"/>
        <w:tabs>
          <w:tab w:val="left" w:pos="6915"/>
        </w:tabs>
        <w:spacing w:before="0"/>
        <w:rPr>
          <w:b/>
        </w:rPr>
      </w:pPr>
      <w:r w:rsidRPr="008C3ABE">
        <w:rPr>
          <w:b/>
        </w:rPr>
        <w:tab/>
      </w:r>
    </w:p>
    <w:p w:rsidR="00BB69CC" w:rsidRPr="008C3ABE" w:rsidRDefault="00BB69CC" w:rsidP="00BB69CC">
      <w:pPr>
        <w:pStyle w:val="body"/>
        <w:spacing w:before="0"/>
      </w:pPr>
      <w:r w:rsidRPr="008C3ABE">
        <w:rPr>
          <w:b/>
        </w:rPr>
        <w:t xml:space="preserve">Saídas: </w:t>
      </w:r>
      <w:r w:rsidRPr="008C3ABE">
        <w:t>Mensagem de que a nota foi inserida.</w:t>
      </w:r>
    </w:p>
    <w:p w:rsidR="00BB69CC" w:rsidRPr="008C3ABE" w:rsidRDefault="00BB69CC" w:rsidP="00BB69CC">
      <w:pPr>
        <w:pStyle w:val="body"/>
        <w:spacing w:before="0"/>
        <w:rPr>
          <w:b/>
        </w:rPr>
      </w:pPr>
    </w:p>
    <w:p w:rsidR="00BB69CC" w:rsidRDefault="00BB69CC" w:rsidP="00BB69CC">
      <w:pPr>
        <w:pStyle w:val="body"/>
        <w:spacing w:before="0"/>
      </w:pPr>
      <w:r>
        <w:rPr>
          <w:b/>
        </w:rPr>
        <w:t>Pré-condições</w:t>
      </w:r>
      <w:r>
        <w:t xml:space="preserve">: </w:t>
      </w:r>
    </w:p>
    <w:p w:rsidR="00BB69CC" w:rsidRPr="008C3ABE" w:rsidRDefault="00BB69CC" w:rsidP="00C61119">
      <w:pPr>
        <w:pStyle w:val="body"/>
        <w:numPr>
          <w:ilvl w:val="0"/>
          <w:numId w:val="31"/>
        </w:numPr>
        <w:suppressAutoHyphens/>
        <w:spacing w:before="0" w:line="100" w:lineRule="atLeast"/>
        <w:rPr>
          <w:rFonts w:ascii="Times New Roman" w:hAnsi="Times New Roman"/>
        </w:rPr>
      </w:pPr>
      <w:r w:rsidRPr="008C3ABE">
        <w:rPr>
          <w:rFonts w:ascii="Times New Roman" w:hAnsi="Times New Roman"/>
        </w:rPr>
        <w:t xml:space="preserve">O professor que deseja inserir a nota deve estar </w:t>
      </w:r>
      <w:proofErr w:type="spellStart"/>
      <w:r w:rsidRPr="008C3ABE">
        <w:rPr>
          <w:rFonts w:ascii="Times New Roman" w:hAnsi="Times New Roman"/>
        </w:rPr>
        <w:t>logado</w:t>
      </w:r>
      <w:proofErr w:type="spellEnd"/>
      <w:r w:rsidRPr="008C3ABE">
        <w:rPr>
          <w:rFonts w:ascii="Times New Roman" w:hAnsi="Times New Roman"/>
        </w:rPr>
        <w:t xml:space="preserve"> no sistema.</w:t>
      </w:r>
    </w:p>
    <w:p w:rsidR="00BB69CC" w:rsidRPr="008C3ABE" w:rsidRDefault="00BB69CC" w:rsidP="00C61119">
      <w:pPr>
        <w:pStyle w:val="body"/>
        <w:numPr>
          <w:ilvl w:val="0"/>
          <w:numId w:val="31"/>
        </w:numPr>
        <w:suppressAutoHyphens/>
        <w:spacing w:before="0" w:line="100" w:lineRule="atLeast"/>
        <w:rPr>
          <w:rFonts w:ascii="Times New Roman" w:hAnsi="Times New Roman"/>
        </w:rPr>
      </w:pPr>
      <w:r w:rsidRPr="008C3ABE">
        <w:rPr>
          <w:rFonts w:ascii="Times New Roman" w:hAnsi="Times New Roman"/>
        </w:rPr>
        <w:t>O aluno que receberá a nota deve constar no banco de dados.</w:t>
      </w:r>
    </w:p>
    <w:p w:rsidR="00BB69CC" w:rsidRPr="008C3ABE" w:rsidRDefault="00BB69CC" w:rsidP="00BB69CC">
      <w:pPr>
        <w:pStyle w:val="body"/>
        <w:spacing w:before="0"/>
        <w:rPr>
          <w:b/>
        </w:rPr>
      </w:pPr>
    </w:p>
    <w:p w:rsidR="00BB69CC" w:rsidRPr="008C3ABE" w:rsidRDefault="00BB69CC" w:rsidP="00BB69CC">
      <w:pPr>
        <w:pStyle w:val="body"/>
        <w:spacing w:before="0"/>
      </w:pPr>
      <w:r w:rsidRPr="008C3ABE">
        <w:rPr>
          <w:b/>
        </w:rPr>
        <w:t>Atores</w:t>
      </w:r>
      <w:r>
        <w:t>: Professores</w:t>
      </w:r>
      <w:r w:rsidRPr="008C3ABE">
        <w:t>.</w:t>
      </w:r>
    </w:p>
    <w:p w:rsidR="00BB69CC" w:rsidRPr="008C3ABE" w:rsidRDefault="00BB69CC" w:rsidP="00BB69CC">
      <w:pPr>
        <w:pStyle w:val="body"/>
        <w:spacing w:before="0"/>
        <w:rPr>
          <w:b/>
        </w:rPr>
      </w:pPr>
    </w:p>
    <w:p w:rsidR="00BB69CC" w:rsidRPr="008C3ABE" w:rsidRDefault="00BB69CC" w:rsidP="00BB69CC">
      <w:pPr>
        <w:pStyle w:val="body"/>
        <w:spacing w:before="0"/>
        <w:rPr>
          <w:b/>
        </w:rPr>
      </w:pPr>
      <w:r w:rsidRPr="008C3ABE">
        <w:rPr>
          <w:b/>
        </w:rPr>
        <w:t>Cenário Principal:</w:t>
      </w:r>
    </w:p>
    <w:p w:rsidR="00BB69CC" w:rsidRPr="008C3ABE" w:rsidRDefault="00BB69CC" w:rsidP="00C61119">
      <w:pPr>
        <w:pStyle w:val="body"/>
        <w:numPr>
          <w:ilvl w:val="0"/>
          <w:numId w:val="38"/>
        </w:numPr>
        <w:suppressAutoHyphens/>
        <w:spacing w:before="0" w:line="100" w:lineRule="atLeast"/>
      </w:pPr>
      <w:r w:rsidRPr="008C3ABE">
        <w:t>Professor deve clicar no botão “Inserir notas de alunos”.</w:t>
      </w:r>
    </w:p>
    <w:p w:rsidR="00BB69CC" w:rsidRPr="008C3ABE" w:rsidRDefault="00BB69CC" w:rsidP="00C61119">
      <w:pPr>
        <w:pStyle w:val="body"/>
        <w:numPr>
          <w:ilvl w:val="0"/>
          <w:numId w:val="38"/>
        </w:numPr>
        <w:suppressAutoHyphens/>
        <w:spacing w:before="0" w:line="100" w:lineRule="atLeast"/>
      </w:pPr>
      <w:r w:rsidRPr="008C3ABE">
        <w:t>Deve ser aberto um painel onde é identificado a disciplina e o aluno. Também deve contar um espaço para inserção de nota desse aluno.</w:t>
      </w:r>
    </w:p>
    <w:p w:rsidR="00BB69CC" w:rsidRPr="008C3ABE" w:rsidRDefault="00BB69CC" w:rsidP="00C61119">
      <w:pPr>
        <w:pStyle w:val="body"/>
        <w:numPr>
          <w:ilvl w:val="0"/>
          <w:numId w:val="38"/>
        </w:numPr>
        <w:suppressAutoHyphens/>
        <w:spacing w:before="0" w:line="100" w:lineRule="atLeast"/>
      </w:pPr>
      <w:r w:rsidRPr="008C3ABE">
        <w:t xml:space="preserve">Para voltar ao </w:t>
      </w:r>
      <w:proofErr w:type="gramStart"/>
      <w:r w:rsidRPr="008C3ABE">
        <w:t>menu</w:t>
      </w:r>
      <w:proofErr w:type="gramEnd"/>
      <w:r w:rsidRPr="008C3ABE">
        <w:t xml:space="preserve"> de opções anterior o professor deve clicar no botão “Voltar ao menu principal”.</w:t>
      </w:r>
    </w:p>
    <w:p w:rsidR="00BB69CC" w:rsidRPr="008C3ABE" w:rsidRDefault="00BB69CC" w:rsidP="00BB69CC">
      <w:pPr>
        <w:pStyle w:val="body"/>
        <w:spacing w:before="0"/>
      </w:pPr>
    </w:p>
    <w:p w:rsidR="00BB69CC" w:rsidRDefault="00BB69CC" w:rsidP="00BB69CC">
      <w:pPr>
        <w:pStyle w:val="body"/>
        <w:spacing w:before="0"/>
        <w:rPr>
          <w:b/>
        </w:rPr>
      </w:pPr>
      <w:r>
        <w:rPr>
          <w:b/>
        </w:rPr>
        <w:t>Cenário Alternativo:</w:t>
      </w:r>
    </w:p>
    <w:p w:rsidR="00BB69CC" w:rsidRPr="008C3ABE" w:rsidRDefault="00BB69CC" w:rsidP="00C61119">
      <w:pPr>
        <w:pStyle w:val="body"/>
        <w:numPr>
          <w:ilvl w:val="0"/>
          <w:numId w:val="38"/>
        </w:numPr>
        <w:suppressAutoHyphens/>
        <w:spacing w:before="0" w:line="100" w:lineRule="atLeast"/>
      </w:pPr>
      <w:r>
        <w:t>Professor insere</w:t>
      </w:r>
      <w:r w:rsidRPr="008C3ABE">
        <w:t xml:space="preserve"> uma nota negativa. Nesse caso deve ser mostrada uma mensagem de advertência.</w:t>
      </w:r>
    </w:p>
    <w:p w:rsidR="00BB69CC" w:rsidRDefault="00BB69CC"/>
    <w:p w:rsidR="00BB69CC" w:rsidRDefault="00BB69CC" w:rsidP="00BB69CC">
      <w:pPr>
        <w:pStyle w:val="Ttulo3"/>
        <w:numPr>
          <w:ilvl w:val="2"/>
          <w:numId w:val="0"/>
        </w:numPr>
        <w:tabs>
          <w:tab w:val="num" w:pos="720"/>
        </w:tabs>
        <w:suppressAutoHyphens/>
        <w:ind w:left="720" w:hanging="720"/>
      </w:pPr>
    </w:p>
    <w:p w:rsidR="00BB69CC" w:rsidRDefault="00BB69CC" w:rsidP="00BB69CC">
      <w:pPr>
        <w:pStyle w:val="Ttulo3"/>
        <w:numPr>
          <w:ilvl w:val="2"/>
          <w:numId w:val="0"/>
        </w:numPr>
        <w:tabs>
          <w:tab w:val="num" w:pos="720"/>
        </w:tabs>
        <w:suppressAutoHyphens/>
        <w:ind w:left="720" w:hanging="720"/>
      </w:pPr>
      <w:r>
        <w:t>4.4.17. UC17 Avaliar professor (RF21)</w:t>
      </w:r>
    </w:p>
    <w:p w:rsidR="00BB69CC" w:rsidRDefault="00BB69CC" w:rsidP="00BB69CC">
      <w:pPr>
        <w:pStyle w:val="body"/>
        <w:spacing w:before="0"/>
        <w:rPr>
          <w:b/>
        </w:rPr>
      </w:pPr>
    </w:p>
    <w:p w:rsidR="00BB69CC" w:rsidRPr="008C3ABE" w:rsidRDefault="00BB69CC" w:rsidP="00BB69CC">
      <w:pPr>
        <w:pStyle w:val="body"/>
        <w:spacing w:before="0"/>
      </w:pPr>
      <w:r w:rsidRPr="008C3ABE">
        <w:rPr>
          <w:b/>
        </w:rPr>
        <w:t>Descrição</w:t>
      </w:r>
      <w:r w:rsidRPr="008C3ABE">
        <w:t xml:space="preserve">: Aluno poderá avaliar o professor no decorrer do semestre e fazer críticas ou sugestões com relação </w:t>
      </w:r>
      <w:proofErr w:type="gramStart"/>
      <w:r w:rsidRPr="008C3ABE">
        <w:t>a</w:t>
      </w:r>
      <w:proofErr w:type="gramEnd"/>
      <w:r w:rsidRPr="008C3ABE">
        <w:t xml:space="preserve"> metodologia de trabalho.</w:t>
      </w:r>
    </w:p>
    <w:p w:rsidR="00BB69CC" w:rsidRPr="008C3ABE" w:rsidRDefault="00BB69CC" w:rsidP="00BB69CC">
      <w:pPr>
        <w:pStyle w:val="body"/>
        <w:spacing w:before="0"/>
      </w:pPr>
    </w:p>
    <w:p w:rsidR="00BB69CC" w:rsidRPr="008C3ABE" w:rsidRDefault="00BB69CC" w:rsidP="00BB69CC">
      <w:pPr>
        <w:pStyle w:val="body"/>
        <w:spacing w:before="0"/>
      </w:pPr>
      <w:r w:rsidRPr="008C3ABE">
        <w:rPr>
          <w:b/>
        </w:rPr>
        <w:t xml:space="preserve">Entradas: </w:t>
      </w:r>
      <w:r w:rsidRPr="008C3ABE">
        <w:t>Aluno deve identificar o professor a ser avaliado e colocar a sua avaliação/sugestão em forma de mensagem num campo apropriado.</w:t>
      </w:r>
    </w:p>
    <w:p w:rsidR="00BB69CC" w:rsidRPr="008C3ABE" w:rsidRDefault="00BB69CC" w:rsidP="00BB69CC">
      <w:pPr>
        <w:pStyle w:val="body"/>
        <w:spacing w:before="0"/>
      </w:pPr>
    </w:p>
    <w:p w:rsidR="00BB69CC" w:rsidRPr="008C3ABE" w:rsidRDefault="00BB69CC" w:rsidP="00BB69CC">
      <w:pPr>
        <w:pStyle w:val="body"/>
        <w:spacing w:before="0"/>
      </w:pPr>
      <w:r w:rsidRPr="008C3ABE">
        <w:rPr>
          <w:b/>
        </w:rPr>
        <w:t>Fonte de informação</w:t>
      </w:r>
      <w:r w:rsidRPr="008C3ABE">
        <w:t>: Banco de dados – identificação do professor.</w:t>
      </w:r>
    </w:p>
    <w:p w:rsidR="00BB69CC" w:rsidRPr="008C3ABE" w:rsidRDefault="00BB69CC" w:rsidP="00BB69CC">
      <w:pPr>
        <w:pStyle w:val="body"/>
        <w:spacing w:before="0"/>
        <w:rPr>
          <w:b/>
        </w:rPr>
      </w:pPr>
    </w:p>
    <w:p w:rsidR="00BB69CC" w:rsidRPr="008C3ABE" w:rsidRDefault="00BB69CC" w:rsidP="00BB69CC">
      <w:pPr>
        <w:pStyle w:val="body"/>
        <w:spacing w:before="0"/>
      </w:pPr>
      <w:r w:rsidRPr="008C3ABE">
        <w:rPr>
          <w:b/>
        </w:rPr>
        <w:t xml:space="preserve">Saídas: </w:t>
      </w:r>
      <w:r w:rsidRPr="008C3ABE">
        <w:t>Deverá aparecer um aviso de mensagem enviada ou erro de envio.</w:t>
      </w:r>
    </w:p>
    <w:p w:rsidR="00BB69CC" w:rsidRPr="008C3ABE" w:rsidRDefault="00BB69CC" w:rsidP="00BB69CC">
      <w:pPr>
        <w:pStyle w:val="body"/>
        <w:spacing w:before="0"/>
        <w:rPr>
          <w:b/>
        </w:rPr>
      </w:pPr>
    </w:p>
    <w:p w:rsidR="00BB69CC" w:rsidRDefault="00BB69CC" w:rsidP="00BB69CC">
      <w:pPr>
        <w:pStyle w:val="body"/>
        <w:spacing w:before="0"/>
      </w:pPr>
      <w:r>
        <w:rPr>
          <w:b/>
        </w:rPr>
        <w:t>Pré-condições</w:t>
      </w:r>
      <w:r>
        <w:t xml:space="preserve">: </w:t>
      </w:r>
    </w:p>
    <w:p w:rsidR="00BB69CC" w:rsidRPr="008C3ABE" w:rsidRDefault="00BB69CC" w:rsidP="00C61119">
      <w:pPr>
        <w:pStyle w:val="body"/>
        <w:numPr>
          <w:ilvl w:val="0"/>
          <w:numId w:val="31"/>
        </w:numPr>
        <w:suppressAutoHyphens/>
        <w:spacing w:before="0" w:line="100" w:lineRule="atLeast"/>
        <w:rPr>
          <w:rFonts w:ascii="Times New Roman" w:hAnsi="Times New Roman"/>
        </w:rPr>
      </w:pPr>
      <w:r w:rsidRPr="008C3ABE">
        <w:rPr>
          <w:rFonts w:ascii="Times New Roman" w:hAnsi="Times New Roman"/>
        </w:rPr>
        <w:t xml:space="preserve">O aluno que envia a mensagem deve estar </w:t>
      </w:r>
      <w:proofErr w:type="spellStart"/>
      <w:r w:rsidRPr="008C3ABE">
        <w:rPr>
          <w:rFonts w:ascii="Times New Roman" w:hAnsi="Times New Roman"/>
        </w:rPr>
        <w:t>logado</w:t>
      </w:r>
      <w:proofErr w:type="spellEnd"/>
      <w:r w:rsidRPr="008C3ABE">
        <w:rPr>
          <w:rFonts w:ascii="Times New Roman" w:hAnsi="Times New Roman"/>
        </w:rPr>
        <w:t xml:space="preserve"> no sistema.</w:t>
      </w:r>
    </w:p>
    <w:p w:rsidR="00BB69CC" w:rsidRPr="008C3ABE" w:rsidRDefault="00BB69CC" w:rsidP="00C61119">
      <w:pPr>
        <w:pStyle w:val="body"/>
        <w:numPr>
          <w:ilvl w:val="0"/>
          <w:numId w:val="31"/>
        </w:numPr>
        <w:suppressAutoHyphens/>
        <w:spacing w:before="0" w:line="100" w:lineRule="atLeast"/>
        <w:rPr>
          <w:rFonts w:ascii="Times New Roman" w:hAnsi="Times New Roman"/>
        </w:rPr>
      </w:pPr>
      <w:r w:rsidRPr="008C3ABE">
        <w:rPr>
          <w:rFonts w:ascii="Times New Roman" w:hAnsi="Times New Roman"/>
        </w:rPr>
        <w:t>O professor a ser avaliado deve constar no banco de dados.</w:t>
      </w:r>
    </w:p>
    <w:p w:rsidR="00BB69CC" w:rsidRPr="008C3ABE" w:rsidRDefault="00BB69CC" w:rsidP="00BB69CC">
      <w:pPr>
        <w:pStyle w:val="body"/>
        <w:spacing w:before="0"/>
        <w:rPr>
          <w:b/>
        </w:rPr>
      </w:pPr>
    </w:p>
    <w:p w:rsidR="00BB69CC" w:rsidRPr="008C3ABE" w:rsidRDefault="00BB69CC" w:rsidP="00BB69CC">
      <w:pPr>
        <w:pStyle w:val="body"/>
        <w:spacing w:before="0"/>
      </w:pPr>
      <w:r w:rsidRPr="008C3ABE">
        <w:rPr>
          <w:b/>
        </w:rPr>
        <w:t>Atores</w:t>
      </w:r>
      <w:r>
        <w:t>: Alunos</w:t>
      </w:r>
      <w:r w:rsidRPr="008C3ABE">
        <w:t>.</w:t>
      </w:r>
    </w:p>
    <w:p w:rsidR="00BB69CC" w:rsidRPr="008C3ABE" w:rsidRDefault="00BB69CC" w:rsidP="00BB69CC">
      <w:pPr>
        <w:pStyle w:val="body"/>
        <w:spacing w:before="0"/>
        <w:rPr>
          <w:b/>
        </w:rPr>
      </w:pPr>
    </w:p>
    <w:p w:rsidR="00BB69CC" w:rsidRPr="008C3ABE" w:rsidRDefault="00BB69CC" w:rsidP="00BB69CC">
      <w:pPr>
        <w:pStyle w:val="body"/>
        <w:spacing w:before="0"/>
        <w:rPr>
          <w:b/>
        </w:rPr>
      </w:pPr>
      <w:r w:rsidRPr="008C3ABE">
        <w:rPr>
          <w:b/>
        </w:rPr>
        <w:t>Cenário Principal:</w:t>
      </w:r>
    </w:p>
    <w:p w:rsidR="00BB69CC" w:rsidRPr="008C3ABE" w:rsidRDefault="00BB69CC" w:rsidP="00C61119">
      <w:pPr>
        <w:pStyle w:val="body"/>
        <w:numPr>
          <w:ilvl w:val="0"/>
          <w:numId w:val="39"/>
        </w:numPr>
        <w:suppressAutoHyphens/>
        <w:spacing w:before="0" w:line="100" w:lineRule="atLeast"/>
      </w:pPr>
      <w:r w:rsidRPr="008C3ABE">
        <w:t>Aluno deve identificar o professor que receberá a sugestão ou crítica.</w:t>
      </w:r>
    </w:p>
    <w:p w:rsidR="00BB69CC" w:rsidRPr="008C3ABE" w:rsidRDefault="00BB69CC" w:rsidP="00C61119">
      <w:pPr>
        <w:pStyle w:val="body"/>
        <w:numPr>
          <w:ilvl w:val="0"/>
          <w:numId w:val="39"/>
        </w:numPr>
        <w:suppressAutoHyphens/>
        <w:spacing w:before="0" w:line="100" w:lineRule="atLeast"/>
      </w:pPr>
      <w:r w:rsidRPr="008C3ABE">
        <w:t>Aluno deve identificar se a mensagem é uma crítica ou sugestão.</w:t>
      </w:r>
    </w:p>
    <w:p w:rsidR="00BB69CC" w:rsidRPr="008C3ABE" w:rsidRDefault="00BB69CC" w:rsidP="00C61119">
      <w:pPr>
        <w:pStyle w:val="body"/>
        <w:numPr>
          <w:ilvl w:val="0"/>
          <w:numId w:val="39"/>
        </w:numPr>
        <w:suppressAutoHyphens/>
        <w:spacing w:before="0" w:line="100" w:lineRule="atLeast"/>
      </w:pPr>
      <w:r w:rsidRPr="008C3ABE">
        <w:t>Aluno digita a crítica/sugestão referente ao professor no campo apropriado.</w:t>
      </w:r>
    </w:p>
    <w:p w:rsidR="00BB69CC" w:rsidRPr="008C3ABE" w:rsidRDefault="00BB69CC" w:rsidP="00BB69CC">
      <w:pPr>
        <w:pStyle w:val="body"/>
        <w:spacing w:before="0"/>
        <w:ind w:left="720"/>
      </w:pPr>
      <w:r w:rsidRPr="008C3ABE">
        <w:t>4-</w:t>
      </w:r>
      <w:proofErr w:type="gramStart"/>
      <w:r w:rsidRPr="008C3ABE">
        <w:t xml:space="preserve">    </w:t>
      </w:r>
      <w:proofErr w:type="gramEnd"/>
      <w:r w:rsidRPr="008C3ABE">
        <w:t>Aluno clica no botão “enviar sugestão/critica”.</w:t>
      </w:r>
    </w:p>
    <w:p w:rsidR="00BB69CC" w:rsidRPr="008C3ABE" w:rsidRDefault="00BB69CC" w:rsidP="00BB69CC">
      <w:pPr>
        <w:pStyle w:val="body"/>
        <w:spacing w:before="0"/>
      </w:pPr>
    </w:p>
    <w:p w:rsidR="00BB69CC" w:rsidRDefault="00BB69CC" w:rsidP="00BB69CC">
      <w:pPr>
        <w:pStyle w:val="body"/>
        <w:spacing w:before="0"/>
        <w:rPr>
          <w:b/>
        </w:rPr>
      </w:pPr>
      <w:r>
        <w:rPr>
          <w:b/>
        </w:rPr>
        <w:t>Cenário Alternativo:</w:t>
      </w:r>
    </w:p>
    <w:p w:rsidR="00BB69CC" w:rsidRPr="008C3ABE" w:rsidRDefault="00BB69CC" w:rsidP="00C61119">
      <w:pPr>
        <w:pStyle w:val="body"/>
        <w:numPr>
          <w:ilvl w:val="0"/>
          <w:numId w:val="40"/>
        </w:numPr>
        <w:suppressAutoHyphens/>
        <w:spacing w:before="0" w:line="100" w:lineRule="atLeast"/>
      </w:pPr>
      <w:r w:rsidRPr="008C3ABE">
        <w:t>Aluno tenta enviar uma mensagem em branco. Nesse caso, deve ser mostrada uma mensagem de advertência para que o corpo da mensagem seja preenchido.</w:t>
      </w:r>
    </w:p>
    <w:p w:rsidR="00BB69CC" w:rsidRPr="008C3ABE" w:rsidRDefault="00BB69CC" w:rsidP="00C61119">
      <w:pPr>
        <w:pStyle w:val="body"/>
        <w:numPr>
          <w:ilvl w:val="0"/>
          <w:numId w:val="40"/>
        </w:numPr>
        <w:suppressAutoHyphens/>
        <w:spacing w:before="0" w:line="100" w:lineRule="atLeast"/>
      </w:pPr>
      <w:r w:rsidRPr="008C3ABE">
        <w:t>Aluno não identifica a natureza da mensagem, se é uma crítica ou uma sugestão. Deve ser mostrada uma mensagem de advertência ao clicar no botão “enviar crítica/sugestão” para que seja identificada a natureza da mensagem.</w:t>
      </w:r>
    </w:p>
    <w:p w:rsidR="00BB69CC" w:rsidRPr="008C3ABE" w:rsidRDefault="00BB69CC" w:rsidP="00C61119">
      <w:pPr>
        <w:pStyle w:val="body"/>
        <w:numPr>
          <w:ilvl w:val="0"/>
          <w:numId w:val="40"/>
        </w:numPr>
        <w:suppressAutoHyphens/>
        <w:spacing w:before="0" w:line="100" w:lineRule="atLeast"/>
      </w:pPr>
      <w:r w:rsidRPr="008C3ABE">
        <w:lastRenderedPageBreak/>
        <w:t xml:space="preserve">Aluno não identifica o destino da mensagem. Nesse caso, ao clicar no botão enviar deve ser </w:t>
      </w:r>
      <w:proofErr w:type="gramStart"/>
      <w:r w:rsidRPr="008C3ABE">
        <w:t>mostrado uma mensagem de advertência</w:t>
      </w:r>
      <w:proofErr w:type="gramEnd"/>
      <w:r w:rsidRPr="008C3ABE">
        <w:t xml:space="preserve"> de modo que o destino seja identificado.</w:t>
      </w:r>
    </w:p>
    <w:p w:rsidR="00BB69CC" w:rsidRPr="008C3ABE" w:rsidRDefault="00BB69CC" w:rsidP="00BB69CC">
      <w:pPr>
        <w:pStyle w:val="body"/>
        <w:spacing w:before="0"/>
      </w:pPr>
    </w:p>
    <w:p w:rsidR="00BB69CC" w:rsidRDefault="00BB69CC" w:rsidP="00BB69CC">
      <w:pPr>
        <w:pStyle w:val="body"/>
        <w:spacing w:before="0"/>
      </w:pPr>
      <w:r>
        <w:rPr>
          <w:b/>
        </w:rPr>
        <w:t>Requisitos especiais</w:t>
      </w:r>
      <w:r>
        <w:t xml:space="preserve">: </w:t>
      </w:r>
    </w:p>
    <w:p w:rsidR="00BB69CC" w:rsidRDefault="00BB69CC" w:rsidP="00C61119">
      <w:pPr>
        <w:pStyle w:val="body"/>
        <w:numPr>
          <w:ilvl w:val="0"/>
          <w:numId w:val="32"/>
        </w:numPr>
        <w:suppressAutoHyphens/>
        <w:spacing w:before="0" w:line="100" w:lineRule="atLeast"/>
      </w:pPr>
      <w:r>
        <w:t xml:space="preserve">Mensagem de </w:t>
      </w:r>
      <w:r w:rsidR="00185CA9">
        <w:t xml:space="preserve">no </w:t>
      </w:r>
      <w:r>
        <w:t>máximo 200 caracteres.</w:t>
      </w:r>
    </w:p>
    <w:p w:rsidR="009837EB" w:rsidRDefault="009837EB"/>
    <w:p w:rsidR="006745A7" w:rsidRDefault="006745A7" w:rsidP="006745A7">
      <w:pPr>
        <w:pStyle w:val="Ttulo3"/>
        <w:numPr>
          <w:ilvl w:val="2"/>
          <w:numId w:val="0"/>
        </w:numPr>
        <w:tabs>
          <w:tab w:val="num" w:pos="720"/>
        </w:tabs>
        <w:suppressAutoHyphens/>
        <w:ind w:left="720" w:hanging="720"/>
      </w:pPr>
    </w:p>
    <w:p w:rsidR="006745A7" w:rsidRDefault="00183B8A" w:rsidP="006745A7">
      <w:pPr>
        <w:pStyle w:val="Ttulo3"/>
        <w:numPr>
          <w:ilvl w:val="2"/>
          <w:numId w:val="0"/>
        </w:numPr>
        <w:tabs>
          <w:tab w:val="num" w:pos="720"/>
        </w:tabs>
        <w:suppressAutoHyphens/>
        <w:ind w:left="720" w:hanging="720"/>
      </w:pPr>
      <w:r>
        <w:t>4.4.18. UC18 Verificar Mensagem de Contatos (RF22</w:t>
      </w:r>
      <w:r w:rsidR="006745A7">
        <w:t>)</w:t>
      </w:r>
    </w:p>
    <w:p w:rsidR="006745A7" w:rsidRDefault="006745A7" w:rsidP="006745A7">
      <w:pPr>
        <w:pStyle w:val="body"/>
        <w:spacing w:before="0"/>
        <w:rPr>
          <w:b/>
        </w:rPr>
      </w:pPr>
    </w:p>
    <w:p w:rsidR="006745A7" w:rsidRDefault="006745A7" w:rsidP="006745A7">
      <w:pPr>
        <w:pStyle w:val="body"/>
        <w:spacing w:before="0"/>
      </w:pPr>
      <w:r w:rsidRPr="008C3ABE">
        <w:rPr>
          <w:b/>
        </w:rPr>
        <w:t>Descrição</w:t>
      </w:r>
      <w:r>
        <w:t>: Aluno sa</w:t>
      </w:r>
      <w:r w:rsidR="00C61119">
        <w:t xml:space="preserve">lva informações de </w:t>
      </w:r>
      <w:proofErr w:type="gramStart"/>
      <w:r w:rsidR="00C61119">
        <w:t>outros</w:t>
      </w:r>
      <w:r>
        <w:t xml:space="preserve"> como nome, email</w:t>
      </w:r>
      <w:proofErr w:type="gramEnd"/>
      <w:r>
        <w:t>, telefone e etc. O sistema verificará</w:t>
      </w:r>
      <w:r w:rsidR="00C61119">
        <w:t xml:space="preserve"> se existe alguma mensagem de outro aluno.</w:t>
      </w:r>
    </w:p>
    <w:p w:rsidR="006745A7" w:rsidRDefault="006745A7" w:rsidP="006745A7">
      <w:pPr>
        <w:pStyle w:val="body"/>
        <w:spacing w:before="0"/>
      </w:pPr>
    </w:p>
    <w:p w:rsidR="006745A7" w:rsidRPr="008C3ABE" w:rsidRDefault="006745A7" w:rsidP="006745A7">
      <w:pPr>
        <w:pStyle w:val="body"/>
        <w:spacing w:before="0"/>
      </w:pPr>
      <w:r w:rsidRPr="008C3ABE">
        <w:rPr>
          <w:b/>
        </w:rPr>
        <w:t>Entradas</w:t>
      </w:r>
      <w:proofErr w:type="gramStart"/>
      <w:r w:rsidRPr="008C3ABE">
        <w:rPr>
          <w:b/>
        </w:rPr>
        <w:t xml:space="preserve">: </w:t>
      </w:r>
      <w:r w:rsidR="00C61119">
        <w:rPr>
          <w:b/>
        </w:rPr>
        <w:t>?</w:t>
      </w:r>
      <w:proofErr w:type="gramEnd"/>
      <w:r w:rsidR="00C61119">
        <w:rPr>
          <w:b/>
        </w:rPr>
        <w:t>????</w:t>
      </w:r>
    </w:p>
    <w:p w:rsidR="006745A7" w:rsidRPr="008C3ABE" w:rsidRDefault="006745A7" w:rsidP="006745A7">
      <w:pPr>
        <w:pStyle w:val="body"/>
        <w:spacing w:before="0"/>
      </w:pPr>
    </w:p>
    <w:p w:rsidR="006745A7" w:rsidRPr="008C3ABE" w:rsidRDefault="006745A7" w:rsidP="006745A7">
      <w:pPr>
        <w:pStyle w:val="body"/>
        <w:spacing w:before="0"/>
      </w:pPr>
      <w:r w:rsidRPr="008C3ABE">
        <w:rPr>
          <w:b/>
        </w:rPr>
        <w:t>Fonte de informação</w:t>
      </w:r>
      <w:r w:rsidRPr="008C3ABE">
        <w:t>:</w:t>
      </w:r>
      <w:r w:rsidR="00C61119">
        <w:t xml:space="preserve"> Banco de Dados</w:t>
      </w:r>
      <w:r w:rsidRPr="008C3ABE">
        <w:t xml:space="preserve"> </w:t>
      </w:r>
    </w:p>
    <w:p w:rsidR="006745A7" w:rsidRPr="008C3ABE" w:rsidRDefault="006745A7" w:rsidP="006745A7">
      <w:pPr>
        <w:pStyle w:val="body"/>
        <w:spacing w:before="0"/>
        <w:rPr>
          <w:b/>
        </w:rPr>
      </w:pPr>
    </w:p>
    <w:p w:rsidR="006745A7" w:rsidRPr="00C61119" w:rsidRDefault="006745A7" w:rsidP="006745A7">
      <w:pPr>
        <w:pStyle w:val="body"/>
        <w:spacing w:before="0"/>
      </w:pPr>
      <w:r w:rsidRPr="008C3ABE">
        <w:rPr>
          <w:b/>
        </w:rPr>
        <w:t xml:space="preserve">Saídas: </w:t>
      </w:r>
      <w:r w:rsidR="00C61119">
        <w:t>central de mensagens</w:t>
      </w:r>
    </w:p>
    <w:p w:rsidR="006745A7" w:rsidRPr="008C3ABE" w:rsidRDefault="006745A7" w:rsidP="006745A7">
      <w:pPr>
        <w:pStyle w:val="body"/>
        <w:spacing w:before="0"/>
        <w:rPr>
          <w:b/>
        </w:rPr>
      </w:pPr>
    </w:p>
    <w:p w:rsidR="006745A7" w:rsidRDefault="006745A7" w:rsidP="006745A7">
      <w:pPr>
        <w:pStyle w:val="body"/>
        <w:spacing w:before="0"/>
      </w:pPr>
      <w:r>
        <w:rPr>
          <w:b/>
        </w:rPr>
        <w:t>Pré-condições</w:t>
      </w:r>
      <w:r>
        <w:t xml:space="preserve">: </w:t>
      </w:r>
    </w:p>
    <w:p w:rsidR="00C61119" w:rsidRDefault="00C61119" w:rsidP="00C61119">
      <w:pPr>
        <w:pStyle w:val="body"/>
        <w:numPr>
          <w:ilvl w:val="0"/>
          <w:numId w:val="41"/>
        </w:numPr>
        <w:spacing w:before="0"/>
      </w:pPr>
      <w:r>
        <w:t xml:space="preserve">O aluno deve estar cadastrado no BD (tanto o que irá </w:t>
      </w:r>
      <w:proofErr w:type="gramStart"/>
      <w:r>
        <w:t>enviar,</w:t>
      </w:r>
      <w:proofErr w:type="gramEnd"/>
      <w:r>
        <w:t xml:space="preserve"> quanto o que irá receber a mensagem).</w:t>
      </w:r>
    </w:p>
    <w:p w:rsidR="006745A7" w:rsidRPr="008C3ABE" w:rsidRDefault="006745A7" w:rsidP="006745A7">
      <w:pPr>
        <w:pStyle w:val="body"/>
        <w:spacing w:before="0"/>
        <w:rPr>
          <w:b/>
        </w:rPr>
      </w:pPr>
    </w:p>
    <w:p w:rsidR="006745A7" w:rsidRPr="008C3ABE" w:rsidRDefault="006745A7" w:rsidP="006745A7">
      <w:pPr>
        <w:pStyle w:val="body"/>
        <w:spacing w:before="0"/>
      </w:pPr>
      <w:r w:rsidRPr="008C3ABE">
        <w:rPr>
          <w:b/>
        </w:rPr>
        <w:t>Atores</w:t>
      </w:r>
      <w:r>
        <w:t xml:space="preserve">: </w:t>
      </w:r>
      <w:r w:rsidR="00C61119">
        <w:t>Aluno</w:t>
      </w:r>
      <w:bookmarkStart w:id="1" w:name="_GoBack"/>
      <w:bookmarkEnd w:id="1"/>
    </w:p>
    <w:p w:rsidR="006745A7" w:rsidRPr="008C3ABE" w:rsidRDefault="006745A7" w:rsidP="006745A7">
      <w:pPr>
        <w:pStyle w:val="body"/>
        <w:spacing w:before="0"/>
        <w:rPr>
          <w:b/>
        </w:rPr>
      </w:pPr>
    </w:p>
    <w:p w:rsidR="006745A7" w:rsidRPr="008C3ABE" w:rsidRDefault="006745A7" w:rsidP="006745A7">
      <w:pPr>
        <w:pStyle w:val="body"/>
        <w:spacing w:before="0"/>
        <w:rPr>
          <w:b/>
        </w:rPr>
      </w:pPr>
      <w:r w:rsidRPr="008C3ABE">
        <w:rPr>
          <w:b/>
        </w:rPr>
        <w:t>Cenário Principal:</w:t>
      </w:r>
    </w:p>
    <w:p w:rsidR="006745A7" w:rsidRDefault="00C61119" w:rsidP="00C61119">
      <w:pPr>
        <w:pStyle w:val="body"/>
        <w:numPr>
          <w:ilvl w:val="0"/>
          <w:numId w:val="42"/>
        </w:numPr>
        <w:spacing w:before="0"/>
      </w:pPr>
      <w:r>
        <w:t>Aluno clica no botão “enviar mensagem para contato”.</w:t>
      </w:r>
    </w:p>
    <w:p w:rsidR="00C61119" w:rsidRDefault="00C61119" w:rsidP="00C61119">
      <w:pPr>
        <w:pStyle w:val="body"/>
        <w:numPr>
          <w:ilvl w:val="0"/>
          <w:numId w:val="42"/>
        </w:numPr>
        <w:spacing w:before="0"/>
      </w:pPr>
      <w:r>
        <w:t>Sistema retornará uma caixa de texto.</w:t>
      </w:r>
    </w:p>
    <w:p w:rsidR="00C61119" w:rsidRDefault="00C61119" w:rsidP="00C61119">
      <w:pPr>
        <w:pStyle w:val="body"/>
        <w:numPr>
          <w:ilvl w:val="0"/>
          <w:numId w:val="42"/>
        </w:numPr>
        <w:spacing w:before="0"/>
      </w:pPr>
      <w:r>
        <w:t>Aluno redigirá a mensagem a ser enviada.</w:t>
      </w:r>
    </w:p>
    <w:p w:rsidR="00C61119" w:rsidRDefault="00C61119" w:rsidP="00C61119">
      <w:pPr>
        <w:pStyle w:val="body"/>
        <w:numPr>
          <w:ilvl w:val="0"/>
          <w:numId w:val="42"/>
        </w:numPr>
        <w:spacing w:before="0"/>
      </w:pPr>
      <w:r>
        <w:t>Sistema salvará esta mensagem no registro do destinatário.</w:t>
      </w:r>
    </w:p>
    <w:p w:rsidR="00C61119" w:rsidRPr="008C3ABE" w:rsidRDefault="00C61119" w:rsidP="00C61119">
      <w:pPr>
        <w:pStyle w:val="body"/>
        <w:spacing w:before="0"/>
        <w:ind w:left="720"/>
      </w:pPr>
    </w:p>
    <w:p w:rsidR="00C61119" w:rsidRDefault="006745A7" w:rsidP="00C61119">
      <w:pPr>
        <w:pStyle w:val="body"/>
        <w:spacing w:before="0"/>
        <w:rPr>
          <w:b/>
        </w:rPr>
      </w:pPr>
      <w:r>
        <w:rPr>
          <w:b/>
        </w:rPr>
        <w:t>Cenário Alternativo:</w:t>
      </w:r>
    </w:p>
    <w:p w:rsidR="00C61119" w:rsidRDefault="00C61119" w:rsidP="00C61119">
      <w:pPr>
        <w:pStyle w:val="body"/>
        <w:spacing w:before="0"/>
        <w:rPr>
          <w:b/>
        </w:rPr>
      </w:pPr>
    </w:p>
    <w:p w:rsidR="00C61119" w:rsidRDefault="00C61119" w:rsidP="00C61119">
      <w:pPr>
        <w:pStyle w:val="body"/>
        <w:numPr>
          <w:ilvl w:val="0"/>
          <w:numId w:val="43"/>
        </w:numPr>
        <w:spacing w:before="0"/>
        <w:rPr>
          <w:b/>
        </w:rPr>
      </w:pPr>
      <w:r>
        <w:t>Aluno entra com um contato inválido.</w:t>
      </w:r>
    </w:p>
    <w:p w:rsidR="006745A7" w:rsidRPr="008C3ABE" w:rsidRDefault="006745A7" w:rsidP="006745A7">
      <w:pPr>
        <w:pStyle w:val="body"/>
        <w:spacing w:before="0"/>
      </w:pPr>
    </w:p>
    <w:p w:rsidR="00C61119" w:rsidRDefault="00C61119" w:rsidP="00C61119">
      <w:pPr>
        <w:pStyle w:val="body"/>
        <w:spacing w:before="0"/>
      </w:pPr>
      <w:r>
        <w:rPr>
          <w:b/>
        </w:rPr>
        <w:t>Requisitos especiais</w:t>
      </w:r>
      <w:r>
        <w:t xml:space="preserve">: </w:t>
      </w:r>
    </w:p>
    <w:p w:rsidR="006745A7" w:rsidRDefault="00C61119" w:rsidP="00C61119">
      <w:r>
        <w:tab/>
        <w:t xml:space="preserve">Mensagem de </w:t>
      </w:r>
      <w:r w:rsidR="0055317A">
        <w:t xml:space="preserve">no </w:t>
      </w:r>
      <w:r>
        <w:t>máximo 200 caracteres</w:t>
      </w:r>
    </w:p>
    <w:p w:rsidR="006745A7" w:rsidRDefault="006745A7"/>
    <w:sectPr w:rsidR="006745A7" w:rsidSect="000B19E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/>
      </w:rPr>
    </w:lvl>
  </w:abstractNum>
  <w:abstractNum w:abstractNumId="2">
    <w:nsid w:val="00000006"/>
    <w:multiLevelType w:val="multilevel"/>
    <w:tmpl w:val="00000006"/>
    <w:name w:val="WWNum6"/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40" w:hanging="180"/>
      </w:pPr>
    </w:lvl>
  </w:abstractNum>
  <w:abstractNum w:abstractNumId="3">
    <w:nsid w:val="00000007"/>
    <w:multiLevelType w:val="multilevel"/>
    <w:tmpl w:val="00000007"/>
    <w:name w:val="WWNum7"/>
    <w:lvl w:ilvl="0">
      <w:start w:val="1"/>
      <w:numFmt w:val="decimal"/>
      <w:lvlText w:val="%1-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4">
    <w:nsid w:val="00000008"/>
    <w:multiLevelType w:val="multilevel"/>
    <w:tmpl w:val="00000008"/>
    <w:name w:val="WWNum8"/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40" w:hanging="180"/>
      </w:pPr>
    </w:lvl>
  </w:abstractNum>
  <w:abstractNum w:abstractNumId="5">
    <w:nsid w:val="00000009"/>
    <w:multiLevelType w:val="multilevel"/>
    <w:tmpl w:val="00000009"/>
    <w:name w:val="WWNum9"/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40" w:hanging="180"/>
      </w:pPr>
    </w:lvl>
  </w:abstractNum>
  <w:abstractNum w:abstractNumId="6">
    <w:nsid w:val="0000000A"/>
    <w:multiLevelType w:val="multilevel"/>
    <w:tmpl w:val="0000000A"/>
    <w:name w:val="WWNum10"/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40" w:hanging="180"/>
      </w:pPr>
    </w:lvl>
  </w:abstractNum>
  <w:abstractNum w:abstractNumId="7">
    <w:nsid w:val="009756AD"/>
    <w:multiLevelType w:val="hybridMultilevel"/>
    <w:tmpl w:val="1C58A336"/>
    <w:lvl w:ilvl="0" w:tplc="2662D4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48374B"/>
    <w:multiLevelType w:val="hybridMultilevel"/>
    <w:tmpl w:val="17C09F10"/>
    <w:lvl w:ilvl="0" w:tplc="F85A55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9B47B5F"/>
    <w:multiLevelType w:val="hybridMultilevel"/>
    <w:tmpl w:val="EB8C103C"/>
    <w:lvl w:ilvl="0" w:tplc="D8801F66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B4E60E7"/>
    <w:multiLevelType w:val="hybridMultilevel"/>
    <w:tmpl w:val="848ECFA4"/>
    <w:lvl w:ilvl="0" w:tplc="4AD2CA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D0059DC"/>
    <w:multiLevelType w:val="hybridMultilevel"/>
    <w:tmpl w:val="0E46E476"/>
    <w:lvl w:ilvl="0" w:tplc="B178D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AE675E"/>
    <w:multiLevelType w:val="hybridMultilevel"/>
    <w:tmpl w:val="3430A6F8"/>
    <w:lvl w:ilvl="0" w:tplc="B5AE526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D10D70"/>
    <w:multiLevelType w:val="hybridMultilevel"/>
    <w:tmpl w:val="47D0423E"/>
    <w:lvl w:ilvl="0" w:tplc="AC362D5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2142B5"/>
    <w:multiLevelType w:val="hybridMultilevel"/>
    <w:tmpl w:val="CFA43B4C"/>
    <w:lvl w:ilvl="0" w:tplc="06BC9B9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6672673"/>
    <w:multiLevelType w:val="hybridMultilevel"/>
    <w:tmpl w:val="1E54C8FE"/>
    <w:lvl w:ilvl="0" w:tplc="36E0B3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6B147C1"/>
    <w:multiLevelType w:val="hybridMultilevel"/>
    <w:tmpl w:val="D542DB8C"/>
    <w:lvl w:ilvl="0" w:tplc="E3B8A9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AC94B1B"/>
    <w:multiLevelType w:val="hybridMultilevel"/>
    <w:tmpl w:val="1E4C9B4A"/>
    <w:lvl w:ilvl="0" w:tplc="6D8C24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524D6A"/>
    <w:multiLevelType w:val="hybridMultilevel"/>
    <w:tmpl w:val="0A62C216"/>
    <w:lvl w:ilvl="0" w:tplc="5F384F5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D531F15"/>
    <w:multiLevelType w:val="hybridMultilevel"/>
    <w:tmpl w:val="8E328F1C"/>
    <w:lvl w:ilvl="0" w:tplc="6B2849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1C53D9F"/>
    <w:multiLevelType w:val="hybridMultilevel"/>
    <w:tmpl w:val="ED50AD00"/>
    <w:lvl w:ilvl="0" w:tplc="6FFA2B7E">
      <w:start w:val="7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1">
    <w:nsid w:val="22305265"/>
    <w:multiLevelType w:val="hybridMultilevel"/>
    <w:tmpl w:val="673CD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3B5210D"/>
    <w:multiLevelType w:val="hybridMultilevel"/>
    <w:tmpl w:val="2AF43FD2"/>
    <w:lvl w:ilvl="0" w:tplc="D5907A46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23">
    <w:nsid w:val="23CC0A0B"/>
    <w:multiLevelType w:val="hybridMultilevel"/>
    <w:tmpl w:val="820EE000"/>
    <w:lvl w:ilvl="0" w:tplc="ACE42E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3B58F5"/>
    <w:multiLevelType w:val="hybridMultilevel"/>
    <w:tmpl w:val="F1FE29AE"/>
    <w:lvl w:ilvl="0" w:tplc="D5907A46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25">
    <w:nsid w:val="30C065CD"/>
    <w:multiLevelType w:val="hybridMultilevel"/>
    <w:tmpl w:val="F8C060F2"/>
    <w:lvl w:ilvl="0" w:tplc="B50ADC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11A6036"/>
    <w:multiLevelType w:val="hybridMultilevel"/>
    <w:tmpl w:val="92624ECC"/>
    <w:lvl w:ilvl="0" w:tplc="91F264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A931C7"/>
    <w:multiLevelType w:val="multilevel"/>
    <w:tmpl w:val="ABA2FE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>
    <w:nsid w:val="40EA2194"/>
    <w:multiLevelType w:val="hybridMultilevel"/>
    <w:tmpl w:val="36B4E974"/>
    <w:lvl w:ilvl="0" w:tplc="95C8B6E6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D544C35"/>
    <w:multiLevelType w:val="hybridMultilevel"/>
    <w:tmpl w:val="A4549B56"/>
    <w:lvl w:ilvl="0" w:tplc="824E5F2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F14AB1"/>
    <w:multiLevelType w:val="hybridMultilevel"/>
    <w:tmpl w:val="4D342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FF6631"/>
    <w:multiLevelType w:val="hybridMultilevel"/>
    <w:tmpl w:val="5E848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121253"/>
    <w:multiLevelType w:val="hybridMultilevel"/>
    <w:tmpl w:val="F9E0992C"/>
    <w:lvl w:ilvl="0" w:tplc="362A58B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8C71DD"/>
    <w:multiLevelType w:val="hybridMultilevel"/>
    <w:tmpl w:val="611624CA"/>
    <w:lvl w:ilvl="0" w:tplc="A8EC0C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3E62E7"/>
    <w:multiLevelType w:val="hybridMultilevel"/>
    <w:tmpl w:val="FFB42612"/>
    <w:lvl w:ilvl="0" w:tplc="4C76D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7B04FF"/>
    <w:multiLevelType w:val="hybridMultilevel"/>
    <w:tmpl w:val="013CC0EA"/>
    <w:lvl w:ilvl="0" w:tplc="C082C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787EEE"/>
    <w:multiLevelType w:val="hybridMultilevel"/>
    <w:tmpl w:val="19E486C8"/>
    <w:lvl w:ilvl="0" w:tplc="9320C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954849"/>
    <w:multiLevelType w:val="hybridMultilevel"/>
    <w:tmpl w:val="C1822E22"/>
    <w:lvl w:ilvl="0" w:tplc="F790D9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39391E"/>
    <w:multiLevelType w:val="hybridMultilevel"/>
    <w:tmpl w:val="237A8A4E"/>
    <w:lvl w:ilvl="0" w:tplc="82F6AC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E01044"/>
    <w:multiLevelType w:val="hybridMultilevel"/>
    <w:tmpl w:val="69D0C5EE"/>
    <w:lvl w:ilvl="0" w:tplc="13005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28"/>
  </w:num>
  <w:num w:numId="4">
    <w:abstractNumId w:val="33"/>
  </w:num>
  <w:num w:numId="5">
    <w:abstractNumId w:val="30"/>
  </w:num>
  <w:num w:numId="6">
    <w:abstractNumId w:val="37"/>
  </w:num>
  <w:num w:numId="7">
    <w:abstractNumId w:val="38"/>
  </w:num>
  <w:num w:numId="8">
    <w:abstractNumId w:val="11"/>
  </w:num>
  <w:num w:numId="9">
    <w:abstractNumId w:val="29"/>
  </w:num>
  <w:num w:numId="10">
    <w:abstractNumId w:val="17"/>
  </w:num>
  <w:num w:numId="11">
    <w:abstractNumId w:val="7"/>
  </w:num>
  <w:num w:numId="12">
    <w:abstractNumId w:val="35"/>
  </w:num>
  <w:num w:numId="13">
    <w:abstractNumId w:val="15"/>
  </w:num>
  <w:num w:numId="14">
    <w:abstractNumId w:val="27"/>
  </w:num>
  <w:num w:numId="15">
    <w:abstractNumId w:val="20"/>
  </w:num>
  <w:num w:numId="16">
    <w:abstractNumId w:val="25"/>
  </w:num>
  <w:num w:numId="17">
    <w:abstractNumId w:val="34"/>
  </w:num>
  <w:num w:numId="18">
    <w:abstractNumId w:val="26"/>
  </w:num>
  <w:num w:numId="19">
    <w:abstractNumId w:val="8"/>
  </w:num>
  <w:num w:numId="20">
    <w:abstractNumId w:val="32"/>
  </w:num>
  <w:num w:numId="21">
    <w:abstractNumId w:val="39"/>
  </w:num>
  <w:num w:numId="22">
    <w:abstractNumId w:val="13"/>
  </w:num>
  <w:num w:numId="23">
    <w:abstractNumId w:val="36"/>
  </w:num>
  <w:num w:numId="24">
    <w:abstractNumId w:val="23"/>
  </w:num>
  <w:num w:numId="25">
    <w:abstractNumId w:val="10"/>
  </w:num>
  <w:num w:numId="26">
    <w:abstractNumId w:val="12"/>
  </w:num>
  <w:num w:numId="2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0"/>
  </w:num>
  <w:num w:numId="32">
    <w:abstractNumId w:val="1"/>
  </w:num>
  <w:num w:numId="33">
    <w:abstractNumId w:val="2"/>
  </w:num>
  <w:num w:numId="34">
    <w:abstractNumId w:val="3"/>
  </w:num>
  <w:num w:numId="35">
    <w:abstractNumId w:val="14"/>
  </w:num>
  <w:num w:numId="36">
    <w:abstractNumId w:val="4"/>
  </w:num>
  <w:num w:numId="37">
    <w:abstractNumId w:val="5"/>
  </w:num>
  <w:num w:numId="38">
    <w:abstractNumId w:val="6"/>
  </w:num>
  <w:num w:numId="39">
    <w:abstractNumId w:val="19"/>
  </w:num>
  <w:num w:numId="40">
    <w:abstractNumId w:val="18"/>
  </w:num>
  <w:num w:numId="41">
    <w:abstractNumId w:val="21"/>
  </w:num>
  <w:num w:numId="42">
    <w:abstractNumId w:val="31"/>
  </w:num>
  <w:num w:numId="43">
    <w:abstractNumId w:val="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837EB"/>
    <w:rsid w:val="00035026"/>
    <w:rsid w:val="00083C56"/>
    <w:rsid w:val="000B19E6"/>
    <w:rsid w:val="000C4DA9"/>
    <w:rsid w:val="00183B8A"/>
    <w:rsid w:val="00184538"/>
    <w:rsid w:val="00185CA9"/>
    <w:rsid w:val="001F2D7E"/>
    <w:rsid w:val="001F5A32"/>
    <w:rsid w:val="0025152B"/>
    <w:rsid w:val="002F49DA"/>
    <w:rsid w:val="00305795"/>
    <w:rsid w:val="003F2694"/>
    <w:rsid w:val="003F7CC1"/>
    <w:rsid w:val="00442628"/>
    <w:rsid w:val="004972D9"/>
    <w:rsid w:val="00504128"/>
    <w:rsid w:val="0050446F"/>
    <w:rsid w:val="0055317A"/>
    <w:rsid w:val="005D1430"/>
    <w:rsid w:val="005F008F"/>
    <w:rsid w:val="00636BDA"/>
    <w:rsid w:val="00644020"/>
    <w:rsid w:val="006649C3"/>
    <w:rsid w:val="006745A7"/>
    <w:rsid w:val="00754CF6"/>
    <w:rsid w:val="00762F79"/>
    <w:rsid w:val="0078558A"/>
    <w:rsid w:val="007E1F06"/>
    <w:rsid w:val="0081591E"/>
    <w:rsid w:val="008C6A6D"/>
    <w:rsid w:val="009837EB"/>
    <w:rsid w:val="009922DD"/>
    <w:rsid w:val="009A18B5"/>
    <w:rsid w:val="00B329A7"/>
    <w:rsid w:val="00BB69CC"/>
    <w:rsid w:val="00C61119"/>
    <w:rsid w:val="00C66E4B"/>
    <w:rsid w:val="00CD5ECE"/>
    <w:rsid w:val="00DD320C"/>
    <w:rsid w:val="00DF5B2E"/>
    <w:rsid w:val="00E006C6"/>
    <w:rsid w:val="00E340C9"/>
    <w:rsid w:val="00E57557"/>
    <w:rsid w:val="00E67888"/>
    <w:rsid w:val="00EA0DFB"/>
    <w:rsid w:val="00F86AF5"/>
    <w:rsid w:val="00F870DB"/>
    <w:rsid w:val="00FE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9E6"/>
  </w:style>
  <w:style w:type="paragraph" w:styleId="Ttulo3">
    <w:name w:val="heading 3"/>
    <w:basedOn w:val="Normal"/>
    <w:link w:val="Ttulo3Char"/>
    <w:qFormat/>
    <w:rsid w:val="009837EB"/>
    <w:pPr>
      <w:keepNext/>
      <w:spacing w:before="120" w:after="60" w:line="240" w:lineRule="atLeast"/>
      <w:ind w:left="720" w:hanging="720"/>
      <w:outlineLvl w:val="2"/>
    </w:pPr>
    <w:rPr>
      <w:rFonts w:ascii="Arial" w:eastAsia="Times New Roman" w:hAnsi="Arial" w:cs="Arial"/>
      <w:i/>
      <w:i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9837EB"/>
    <w:rPr>
      <w:rFonts w:ascii="Arial" w:eastAsia="Times New Roman" w:hAnsi="Arial" w:cs="Arial"/>
      <w:i/>
      <w:iCs/>
      <w:sz w:val="20"/>
      <w:szCs w:val="20"/>
      <w:lang w:eastAsia="pt-BR"/>
    </w:rPr>
  </w:style>
  <w:style w:type="paragraph" w:customStyle="1" w:styleId="body">
    <w:name w:val="body"/>
    <w:basedOn w:val="Normal"/>
    <w:rsid w:val="009837EB"/>
    <w:pPr>
      <w:spacing w:before="120" w:after="0" w:line="240" w:lineRule="auto"/>
      <w:jc w:val="both"/>
    </w:pPr>
    <w:rPr>
      <w:rFonts w:ascii="Book Antiqua" w:eastAsia="Times New Roman" w:hAnsi="Book Antiqua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2766</Words>
  <Characters>14940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Marco</cp:lastModifiedBy>
  <cp:revision>33</cp:revision>
  <cp:lastPrinted>2013-08-16T14:58:00Z</cp:lastPrinted>
  <dcterms:created xsi:type="dcterms:W3CDTF">2013-08-05T21:24:00Z</dcterms:created>
  <dcterms:modified xsi:type="dcterms:W3CDTF">2013-08-16T14:58:00Z</dcterms:modified>
</cp:coreProperties>
</file>